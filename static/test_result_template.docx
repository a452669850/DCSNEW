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6873824" w14:textId="451A44E7" w:rsidR="0094358D" w:rsidRDefault="0094358D">
      <w:pPr>
        <w:autoSpaceDE w:val="0"/>
        <w:autoSpaceDN w:val="0"/>
        <w:adjustRightInd w:val="0"/>
        <w:snapToGrid w:val="0"/>
        <w:spacing w:line="400" w:lineRule="atLeast"/>
        <w:ind w:rightChars="-73" w:right="-175"/>
        <w:jc w:val="center"/>
        <w:rPr>
          <w:rFonts w:hAnsi="宋体"/>
          <w:b/>
          <w:sz w:val="36"/>
          <w:szCs w:val="36"/>
          <w:lang w:val="zh-CN"/>
        </w:rPr>
      </w:pPr>
    </w:p>
    <w:p w14:paraId="7C8195B7" w14:textId="77777777" w:rsidR="0094358D" w:rsidRDefault="0094358D" w:rsidP="00BA4A93">
      <w:pPr>
        <w:autoSpaceDE w:val="0"/>
        <w:autoSpaceDN w:val="0"/>
        <w:adjustRightInd w:val="0"/>
        <w:snapToGrid w:val="0"/>
        <w:spacing w:beforeLines="50" w:before="156" w:afterLines="50" w:after="156"/>
        <w:jc w:val="left"/>
        <w:rPr>
          <w:rFonts w:hAnsi="宋体"/>
          <w:b/>
          <w:sz w:val="36"/>
          <w:szCs w:val="36"/>
          <w:lang w:val="zh-CN"/>
        </w:rPr>
      </w:pPr>
      <w:r>
        <w:rPr>
          <w:rFonts w:hAnsi="宋体" w:hint="eastAsia"/>
          <w:b/>
          <w:sz w:val="36"/>
          <w:szCs w:val="36"/>
          <w:lang w:val="zh-CN"/>
        </w:rPr>
        <w:t>项目名称：安全级平台样机研制</w:t>
      </w:r>
    </w:p>
    <w:p w14:paraId="1259891E" w14:textId="77777777" w:rsidR="003C0F4D" w:rsidRDefault="003C0F4D" w:rsidP="00BA4A93">
      <w:pPr>
        <w:autoSpaceDE w:val="0"/>
        <w:autoSpaceDN w:val="0"/>
        <w:adjustRightInd w:val="0"/>
        <w:snapToGrid w:val="0"/>
        <w:spacing w:beforeLines="50" w:before="156" w:afterLines="50" w:after="156"/>
        <w:jc w:val="left"/>
        <w:rPr>
          <w:rFonts w:hAnsi="宋体"/>
          <w:b/>
          <w:sz w:val="36"/>
          <w:szCs w:val="36"/>
          <w:lang w:val="zh-CN"/>
        </w:rPr>
      </w:pPr>
    </w:p>
    <w:tbl>
      <w:tblPr>
        <w:tblpPr w:leftFromText="180" w:rightFromText="180" w:vertAnchor="text" w:horzAnchor="margin" w:tblpXSpec="center" w:tblpY="200"/>
        <w:tblW w:w="941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9"/>
        <w:gridCol w:w="986"/>
        <w:gridCol w:w="1692"/>
        <w:gridCol w:w="1551"/>
        <w:gridCol w:w="805"/>
        <w:gridCol w:w="909"/>
        <w:gridCol w:w="501"/>
        <w:gridCol w:w="1357"/>
      </w:tblGrid>
      <w:tr w:rsidR="0094358D" w14:paraId="6FEF19C2" w14:textId="77777777" w:rsidTr="008F4CEA">
        <w:trPr>
          <w:trHeight w:val="680"/>
        </w:trPr>
        <w:tc>
          <w:tcPr>
            <w:tcW w:w="1609" w:type="dxa"/>
            <w:vAlign w:val="center"/>
          </w:tcPr>
          <w:p w14:paraId="0FEDEC4A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  <w:bookmarkStart w:id="0" w:name="_Toc297535003"/>
            <w:bookmarkStart w:id="1" w:name="_Toc297212030"/>
            <w:r>
              <w:rPr>
                <w:lang w:val="zh-CN"/>
              </w:rPr>
              <w:t>外部编码</w:t>
            </w:r>
          </w:p>
          <w:p w14:paraId="358E82B0" w14:textId="77777777" w:rsidR="0094358D" w:rsidRDefault="0094358D">
            <w:pPr>
              <w:widowControl/>
              <w:overflowPunct w:val="0"/>
              <w:autoSpaceDE w:val="0"/>
              <w:autoSpaceDN w:val="0"/>
              <w:adjustRightInd w:val="0"/>
              <w:snapToGrid w:val="0"/>
              <w:spacing w:line="400" w:lineRule="atLeast"/>
              <w:ind w:leftChars="-13" w:left="-31" w:firstLineChars="11" w:firstLine="26"/>
              <w:jc w:val="center"/>
              <w:textAlignment w:val="baseline"/>
              <w:rPr>
                <w:lang w:val="zh-CN"/>
              </w:rPr>
            </w:pPr>
            <w:r>
              <w:rPr>
                <w:kern w:val="0"/>
              </w:rPr>
              <w:t>External No.</w:t>
            </w:r>
          </w:p>
        </w:tc>
        <w:tc>
          <w:tcPr>
            <w:tcW w:w="5034" w:type="dxa"/>
            <w:gridSpan w:val="4"/>
            <w:vAlign w:val="center"/>
          </w:tcPr>
          <w:p w14:paraId="37386F6E" w14:textId="77777777" w:rsidR="0094358D" w:rsidRDefault="0094358D">
            <w:pPr>
              <w:widowControl/>
              <w:overflowPunct w:val="0"/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textAlignment w:val="baseline"/>
              <w:rPr>
                <w:kern w:val="0"/>
                <w:lang w:val="zh-CN"/>
              </w:rPr>
            </w:pPr>
          </w:p>
        </w:tc>
        <w:tc>
          <w:tcPr>
            <w:tcW w:w="1410" w:type="dxa"/>
            <w:gridSpan w:val="2"/>
            <w:vMerge w:val="restart"/>
            <w:vAlign w:val="center"/>
          </w:tcPr>
          <w:p w14:paraId="0B17B278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  <w:r>
              <w:t>受控编号</w:t>
            </w:r>
          </w:p>
          <w:p w14:paraId="27266177" w14:textId="77777777" w:rsidR="0094358D" w:rsidRDefault="0094358D">
            <w:pPr>
              <w:widowControl/>
              <w:overflowPunct w:val="0"/>
              <w:autoSpaceDE w:val="0"/>
              <w:autoSpaceDN w:val="0"/>
              <w:adjustRightInd w:val="0"/>
              <w:snapToGrid w:val="0"/>
              <w:spacing w:line="400" w:lineRule="atLeast"/>
              <w:ind w:leftChars="-13" w:left="-31" w:firstLineChars="11" w:firstLine="26"/>
              <w:jc w:val="center"/>
              <w:textAlignment w:val="baseline"/>
              <w:rPr>
                <w:lang w:val="zh-CN"/>
              </w:rPr>
            </w:pPr>
            <w:r>
              <w:rPr>
                <w:kern w:val="0"/>
              </w:rPr>
              <w:t>Control No.</w:t>
            </w:r>
          </w:p>
        </w:tc>
        <w:tc>
          <w:tcPr>
            <w:tcW w:w="1357" w:type="dxa"/>
            <w:vMerge w:val="restart"/>
            <w:vAlign w:val="center"/>
          </w:tcPr>
          <w:p w14:paraId="0675CABB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lang w:val="zh-CN"/>
              </w:rPr>
            </w:pPr>
          </w:p>
        </w:tc>
      </w:tr>
      <w:tr w:rsidR="0094358D" w14:paraId="3636821A" w14:textId="77777777" w:rsidTr="008F4CEA">
        <w:trPr>
          <w:trHeight w:val="680"/>
        </w:trPr>
        <w:tc>
          <w:tcPr>
            <w:tcW w:w="1609" w:type="dxa"/>
            <w:vAlign w:val="center"/>
          </w:tcPr>
          <w:p w14:paraId="42BC1FA9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  <w:r>
              <w:rPr>
                <w:lang w:val="zh-CN"/>
              </w:rPr>
              <w:t>内部编码</w:t>
            </w:r>
          </w:p>
          <w:p w14:paraId="46177DB8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lang w:val="zh-CN"/>
              </w:rPr>
            </w:pPr>
            <w:r>
              <w:rPr>
                <w:kern w:val="0"/>
              </w:rPr>
              <w:t>Internal No.</w:t>
            </w:r>
          </w:p>
        </w:tc>
        <w:tc>
          <w:tcPr>
            <w:tcW w:w="5034" w:type="dxa"/>
            <w:gridSpan w:val="4"/>
            <w:vAlign w:val="center"/>
          </w:tcPr>
          <w:p w14:paraId="0E3EE832" w14:textId="77777777" w:rsidR="0094358D" w:rsidRPr="00555053" w:rsidRDefault="0094358D" w:rsidP="00715CDB">
            <w:pPr>
              <w:widowControl/>
              <w:overflowPunct w:val="0"/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textAlignment w:val="baseline"/>
              <w:rPr>
                <w:color w:val="FF0000"/>
                <w:kern w:val="0"/>
              </w:rPr>
            </w:pPr>
          </w:p>
        </w:tc>
        <w:tc>
          <w:tcPr>
            <w:tcW w:w="1410" w:type="dxa"/>
            <w:gridSpan w:val="2"/>
            <w:vMerge/>
            <w:vAlign w:val="center"/>
          </w:tcPr>
          <w:p w14:paraId="1E5E6C4E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</w:pPr>
          </w:p>
        </w:tc>
        <w:tc>
          <w:tcPr>
            <w:tcW w:w="1357" w:type="dxa"/>
            <w:vMerge/>
            <w:vAlign w:val="center"/>
          </w:tcPr>
          <w:p w14:paraId="276DB146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</w:p>
        </w:tc>
      </w:tr>
      <w:tr w:rsidR="0094358D" w14:paraId="6453878B" w14:textId="77777777" w:rsidTr="008F4CEA">
        <w:trPr>
          <w:trHeight w:val="680"/>
        </w:trPr>
        <w:tc>
          <w:tcPr>
            <w:tcW w:w="1609" w:type="dxa"/>
            <w:vAlign w:val="center"/>
          </w:tcPr>
          <w:p w14:paraId="6429F7B5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lang w:val="zh-CN"/>
              </w:rPr>
            </w:pPr>
            <w:r>
              <w:rPr>
                <w:lang w:val="zh-CN"/>
              </w:rPr>
              <w:t>编制单位</w:t>
            </w:r>
          </w:p>
          <w:p w14:paraId="3910D9E8" w14:textId="77777777" w:rsidR="0094358D" w:rsidRDefault="0094358D">
            <w:pPr>
              <w:widowControl/>
              <w:overflowPunct w:val="0"/>
              <w:autoSpaceDE w:val="0"/>
              <w:autoSpaceDN w:val="0"/>
              <w:adjustRightInd w:val="0"/>
              <w:snapToGrid w:val="0"/>
              <w:spacing w:line="400" w:lineRule="atLeast"/>
              <w:ind w:leftChars="-13" w:left="-31" w:firstLineChars="11" w:firstLine="26"/>
              <w:jc w:val="center"/>
              <w:textAlignment w:val="baseline"/>
              <w:rPr>
                <w:lang w:val="zh-CN"/>
              </w:rPr>
            </w:pPr>
            <w:r>
              <w:rPr>
                <w:kern w:val="0"/>
              </w:rPr>
              <w:t>Complied By</w:t>
            </w:r>
          </w:p>
        </w:tc>
        <w:tc>
          <w:tcPr>
            <w:tcW w:w="7801" w:type="dxa"/>
            <w:gridSpan w:val="7"/>
            <w:vAlign w:val="center"/>
          </w:tcPr>
          <w:p w14:paraId="56847C7C" w14:textId="1C84D998" w:rsidR="00CA000E" w:rsidRDefault="00CA000E" w:rsidP="00CA000E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rFonts w:hint="eastAsia"/>
              </w:rPr>
            </w:pPr>
            <w:bookmarkStart w:id="2" w:name="_GoBack"/>
            <w:bookmarkEnd w:id="2"/>
          </w:p>
          <w:p w14:paraId="33A88DC5" w14:textId="6C52752E" w:rsidR="0094358D" w:rsidRDefault="0094358D">
            <w:pPr>
              <w:widowControl/>
              <w:overflowPunct w:val="0"/>
              <w:autoSpaceDE w:val="0"/>
              <w:autoSpaceDN w:val="0"/>
              <w:adjustRightInd w:val="0"/>
              <w:snapToGrid w:val="0"/>
              <w:spacing w:line="400" w:lineRule="atLeast"/>
              <w:ind w:leftChars="-13" w:left="-31" w:firstLineChars="11" w:firstLine="26"/>
              <w:jc w:val="center"/>
              <w:textAlignment w:val="baseline"/>
            </w:pPr>
          </w:p>
        </w:tc>
      </w:tr>
      <w:tr w:rsidR="0094358D" w14:paraId="4AFC635D" w14:textId="77777777" w:rsidTr="008F4CEA">
        <w:trPr>
          <w:trHeight w:val="680"/>
        </w:trPr>
        <w:tc>
          <w:tcPr>
            <w:tcW w:w="1609" w:type="dxa"/>
            <w:vAlign w:val="center"/>
          </w:tcPr>
          <w:p w14:paraId="7383DC8C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  <w:r>
              <w:rPr>
                <w:lang w:val="zh-CN"/>
              </w:rPr>
              <w:t>版次</w:t>
            </w:r>
          </w:p>
          <w:p w14:paraId="24B0ED22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  <w:r>
              <w:t>Rev.</w:t>
            </w:r>
          </w:p>
        </w:tc>
        <w:tc>
          <w:tcPr>
            <w:tcW w:w="986" w:type="dxa"/>
            <w:vAlign w:val="center"/>
          </w:tcPr>
          <w:p w14:paraId="3285F803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  <w:r>
              <w:rPr>
                <w:lang w:val="zh-CN"/>
              </w:rPr>
              <w:t>状态</w:t>
            </w:r>
          </w:p>
          <w:p w14:paraId="58884994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  <w:r>
              <w:t>Status</w:t>
            </w:r>
          </w:p>
        </w:tc>
        <w:tc>
          <w:tcPr>
            <w:tcW w:w="1692" w:type="dxa"/>
            <w:vAlign w:val="center"/>
          </w:tcPr>
          <w:p w14:paraId="7F7B9F55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lang w:val="zh-CN"/>
              </w:rPr>
            </w:pPr>
            <w:r>
              <w:rPr>
                <w:lang w:val="zh-CN"/>
              </w:rPr>
              <w:t>编制</w:t>
            </w:r>
          </w:p>
          <w:p w14:paraId="449C87A6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lang w:val="zh-CN"/>
              </w:rPr>
            </w:pPr>
            <w:r>
              <w:rPr>
                <w:lang w:val="zh-CN"/>
              </w:rPr>
              <w:t>Prepared By</w:t>
            </w:r>
          </w:p>
        </w:tc>
        <w:tc>
          <w:tcPr>
            <w:tcW w:w="1551" w:type="dxa"/>
            <w:vAlign w:val="center"/>
          </w:tcPr>
          <w:p w14:paraId="440CCA3D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lang w:val="zh-CN"/>
              </w:rPr>
            </w:pPr>
            <w:r>
              <w:rPr>
                <w:lang w:val="zh-CN"/>
              </w:rPr>
              <w:t>校对</w:t>
            </w:r>
          </w:p>
          <w:p w14:paraId="39B76552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lang w:val="zh-CN"/>
              </w:rPr>
            </w:pPr>
            <w:r>
              <w:rPr>
                <w:lang w:val="zh-CN"/>
              </w:rPr>
              <w:t>Checked By</w:t>
            </w:r>
          </w:p>
        </w:tc>
        <w:tc>
          <w:tcPr>
            <w:tcW w:w="1714" w:type="dxa"/>
            <w:gridSpan w:val="2"/>
            <w:vAlign w:val="center"/>
          </w:tcPr>
          <w:p w14:paraId="4BB6C87D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  <w:r>
              <w:rPr>
                <w:lang w:val="zh-CN"/>
              </w:rPr>
              <w:t>审核</w:t>
            </w:r>
          </w:p>
          <w:p w14:paraId="3E364B1D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  <w:r>
              <w:t>Reviewed By</w:t>
            </w:r>
          </w:p>
        </w:tc>
        <w:tc>
          <w:tcPr>
            <w:tcW w:w="1858" w:type="dxa"/>
            <w:gridSpan w:val="2"/>
            <w:vAlign w:val="center"/>
          </w:tcPr>
          <w:p w14:paraId="43EC59FF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  <w:r>
              <w:rPr>
                <w:lang w:val="zh-CN"/>
              </w:rPr>
              <w:t>批准</w:t>
            </w:r>
          </w:p>
          <w:p w14:paraId="5D4569E5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  <w:r>
              <w:t>Approved By</w:t>
            </w:r>
          </w:p>
        </w:tc>
        <w:bookmarkEnd w:id="0"/>
        <w:bookmarkEnd w:id="1"/>
      </w:tr>
      <w:tr w:rsidR="0094358D" w14:paraId="55BA1CB4" w14:textId="77777777" w:rsidTr="008F4CEA">
        <w:trPr>
          <w:trHeight w:val="680"/>
        </w:trPr>
        <w:tc>
          <w:tcPr>
            <w:tcW w:w="1609" w:type="dxa"/>
            <w:vAlign w:val="center"/>
          </w:tcPr>
          <w:p w14:paraId="4F7CB336" w14:textId="77777777" w:rsidR="0094358D" w:rsidRDefault="0094358D">
            <w:pPr>
              <w:widowControl/>
              <w:overflowPunct w:val="0"/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textAlignment w:val="baseline"/>
            </w:pPr>
            <w:r>
              <w:rPr>
                <w:kern w:val="0"/>
                <w:lang w:val="zh-CN"/>
              </w:rPr>
              <w:t>A</w:t>
            </w:r>
          </w:p>
        </w:tc>
        <w:tc>
          <w:tcPr>
            <w:tcW w:w="986" w:type="dxa"/>
            <w:vAlign w:val="center"/>
          </w:tcPr>
          <w:p w14:paraId="7DF402F1" w14:textId="77777777" w:rsidR="0094358D" w:rsidRDefault="0094358D">
            <w:pPr>
              <w:widowControl/>
              <w:overflowPunct w:val="0"/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textAlignment w:val="baseline"/>
            </w:pPr>
            <w:r>
              <w:rPr>
                <w:kern w:val="0"/>
                <w:lang w:val="zh-CN"/>
              </w:rPr>
              <w:t>CFC</w:t>
            </w:r>
          </w:p>
        </w:tc>
        <w:tc>
          <w:tcPr>
            <w:tcW w:w="1692" w:type="dxa"/>
            <w:vAlign w:val="center"/>
          </w:tcPr>
          <w:p w14:paraId="1521E013" w14:textId="77777777" w:rsidR="0094358D" w:rsidRDefault="0094358D">
            <w:pPr>
              <w:widowControl/>
              <w:overflowPunct w:val="0"/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textAlignment w:val="baseline"/>
              <w:rPr>
                <w:color w:val="BFBFBF"/>
              </w:rPr>
            </w:pPr>
          </w:p>
        </w:tc>
        <w:tc>
          <w:tcPr>
            <w:tcW w:w="1551" w:type="dxa"/>
            <w:vAlign w:val="center"/>
          </w:tcPr>
          <w:p w14:paraId="4F9DEA94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color w:val="BFBFBF"/>
              </w:rPr>
            </w:pPr>
          </w:p>
        </w:tc>
        <w:tc>
          <w:tcPr>
            <w:tcW w:w="1714" w:type="dxa"/>
            <w:gridSpan w:val="2"/>
            <w:vAlign w:val="center"/>
          </w:tcPr>
          <w:p w14:paraId="783D1A03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color w:val="BFBFBF"/>
              </w:rPr>
            </w:pPr>
          </w:p>
        </w:tc>
        <w:tc>
          <w:tcPr>
            <w:tcW w:w="1858" w:type="dxa"/>
            <w:gridSpan w:val="2"/>
            <w:vAlign w:val="center"/>
          </w:tcPr>
          <w:p w14:paraId="5B1BD4A8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color w:val="BFBFBF"/>
              </w:rPr>
            </w:pPr>
          </w:p>
        </w:tc>
      </w:tr>
      <w:tr w:rsidR="0094358D" w14:paraId="413946CE" w14:textId="77777777" w:rsidTr="008F4CEA">
        <w:trPr>
          <w:trHeight w:val="680"/>
        </w:trPr>
        <w:tc>
          <w:tcPr>
            <w:tcW w:w="1609" w:type="dxa"/>
            <w:vAlign w:val="center"/>
          </w:tcPr>
          <w:p w14:paraId="5FEBFFE7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lang w:val="zh-CN"/>
              </w:rPr>
            </w:pPr>
          </w:p>
        </w:tc>
        <w:tc>
          <w:tcPr>
            <w:tcW w:w="986" w:type="dxa"/>
            <w:vAlign w:val="center"/>
          </w:tcPr>
          <w:p w14:paraId="7BC52AF0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lang w:val="zh-CN"/>
              </w:rPr>
            </w:pPr>
          </w:p>
        </w:tc>
        <w:tc>
          <w:tcPr>
            <w:tcW w:w="1692" w:type="dxa"/>
            <w:vAlign w:val="center"/>
          </w:tcPr>
          <w:p w14:paraId="560D3A37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</w:p>
        </w:tc>
        <w:tc>
          <w:tcPr>
            <w:tcW w:w="1551" w:type="dxa"/>
            <w:vAlign w:val="center"/>
          </w:tcPr>
          <w:p w14:paraId="547F21BA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</w:p>
        </w:tc>
        <w:tc>
          <w:tcPr>
            <w:tcW w:w="1714" w:type="dxa"/>
            <w:gridSpan w:val="2"/>
            <w:vAlign w:val="center"/>
          </w:tcPr>
          <w:p w14:paraId="2C3DBCEE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</w:p>
        </w:tc>
        <w:tc>
          <w:tcPr>
            <w:tcW w:w="1858" w:type="dxa"/>
            <w:gridSpan w:val="2"/>
            <w:vAlign w:val="center"/>
          </w:tcPr>
          <w:p w14:paraId="5785C090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</w:p>
        </w:tc>
      </w:tr>
      <w:tr w:rsidR="0094358D" w14:paraId="22843B4F" w14:textId="77777777" w:rsidTr="008F4CEA">
        <w:trPr>
          <w:trHeight w:val="680"/>
        </w:trPr>
        <w:tc>
          <w:tcPr>
            <w:tcW w:w="1609" w:type="dxa"/>
            <w:vAlign w:val="center"/>
          </w:tcPr>
          <w:p w14:paraId="4D5E154B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lang w:val="zh-CN"/>
              </w:rPr>
            </w:pPr>
          </w:p>
        </w:tc>
        <w:tc>
          <w:tcPr>
            <w:tcW w:w="986" w:type="dxa"/>
            <w:vAlign w:val="center"/>
          </w:tcPr>
          <w:p w14:paraId="2D63AA86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lang w:val="zh-CN"/>
              </w:rPr>
            </w:pPr>
          </w:p>
        </w:tc>
        <w:tc>
          <w:tcPr>
            <w:tcW w:w="1692" w:type="dxa"/>
            <w:vAlign w:val="center"/>
          </w:tcPr>
          <w:p w14:paraId="6391AD12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</w:p>
        </w:tc>
        <w:tc>
          <w:tcPr>
            <w:tcW w:w="1551" w:type="dxa"/>
            <w:vAlign w:val="center"/>
          </w:tcPr>
          <w:p w14:paraId="66A975EF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</w:p>
        </w:tc>
        <w:tc>
          <w:tcPr>
            <w:tcW w:w="1714" w:type="dxa"/>
            <w:gridSpan w:val="2"/>
            <w:vAlign w:val="center"/>
          </w:tcPr>
          <w:p w14:paraId="0E1E4F55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</w:p>
        </w:tc>
        <w:tc>
          <w:tcPr>
            <w:tcW w:w="1858" w:type="dxa"/>
            <w:gridSpan w:val="2"/>
            <w:vAlign w:val="center"/>
          </w:tcPr>
          <w:p w14:paraId="3BD62CDF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</w:p>
        </w:tc>
      </w:tr>
      <w:tr w:rsidR="0094358D" w14:paraId="2344C90E" w14:textId="77777777" w:rsidTr="008F4CEA">
        <w:trPr>
          <w:trHeight w:val="680"/>
        </w:trPr>
        <w:tc>
          <w:tcPr>
            <w:tcW w:w="1609" w:type="dxa"/>
            <w:vAlign w:val="center"/>
          </w:tcPr>
          <w:p w14:paraId="45E40670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lang w:val="zh-CN"/>
              </w:rPr>
            </w:pPr>
          </w:p>
        </w:tc>
        <w:tc>
          <w:tcPr>
            <w:tcW w:w="986" w:type="dxa"/>
            <w:vAlign w:val="center"/>
          </w:tcPr>
          <w:p w14:paraId="57D7CE21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lang w:val="zh-CN"/>
              </w:rPr>
            </w:pPr>
          </w:p>
        </w:tc>
        <w:tc>
          <w:tcPr>
            <w:tcW w:w="1692" w:type="dxa"/>
            <w:vAlign w:val="center"/>
          </w:tcPr>
          <w:p w14:paraId="0D0BA0DB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</w:p>
        </w:tc>
        <w:tc>
          <w:tcPr>
            <w:tcW w:w="1551" w:type="dxa"/>
            <w:vAlign w:val="center"/>
          </w:tcPr>
          <w:p w14:paraId="1226B55F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</w:p>
        </w:tc>
        <w:tc>
          <w:tcPr>
            <w:tcW w:w="1714" w:type="dxa"/>
            <w:gridSpan w:val="2"/>
            <w:vAlign w:val="center"/>
          </w:tcPr>
          <w:p w14:paraId="7208BFBF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</w:p>
        </w:tc>
        <w:tc>
          <w:tcPr>
            <w:tcW w:w="1858" w:type="dxa"/>
            <w:gridSpan w:val="2"/>
            <w:vAlign w:val="center"/>
          </w:tcPr>
          <w:p w14:paraId="54B0F21B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</w:p>
        </w:tc>
      </w:tr>
      <w:tr w:rsidR="0094358D" w14:paraId="1645FEDE" w14:textId="77777777" w:rsidTr="008F4CEA">
        <w:trPr>
          <w:trHeight w:val="680"/>
        </w:trPr>
        <w:tc>
          <w:tcPr>
            <w:tcW w:w="1609" w:type="dxa"/>
            <w:vAlign w:val="center"/>
          </w:tcPr>
          <w:p w14:paraId="20E1F05C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lang w:val="zh-CN"/>
              </w:rPr>
            </w:pPr>
          </w:p>
        </w:tc>
        <w:tc>
          <w:tcPr>
            <w:tcW w:w="986" w:type="dxa"/>
            <w:vAlign w:val="center"/>
          </w:tcPr>
          <w:p w14:paraId="16CEBDD6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lang w:val="zh-CN"/>
              </w:rPr>
            </w:pPr>
          </w:p>
        </w:tc>
        <w:tc>
          <w:tcPr>
            <w:tcW w:w="1692" w:type="dxa"/>
            <w:vAlign w:val="center"/>
          </w:tcPr>
          <w:p w14:paraId="14556800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</w:p>
        </w:tc>
        <w:tc>
          <w:tcPr>
            <w:tcW w:w="1551" w:type="dxa"/>
            <w:vAlign w:val="center"/>
          </w:tcPr>
          <w:p w14:paraId="2B8396C0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</w:p>
        </w:tc>
        <w:tc>
          <w:tcPr>
            <w:tcW w:w="1714" w:type="dxa"/>
            <w:gridSpan w:val="2"/>
            <w:vAlign w:val="center"/>
          </w:tcPr>
          <w:p w14:paraId="723B19EA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</w:p>
        </w:tc>
        <w:tc>
          <w:tcPr>
            <w:tcW w:w="1858" w:type="dxa"/>
            <w:gridSpan w:val="2"/>
            <w:vAlign w:val="center"/>
          </w:tcPr>
          <w:p w14:paraId="605E21DD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</w:p>
        </w:tc>
      </w:tr>
      <w:tr w:rsidR="0094358D" w14:paraId="5E9C60EA" w14:textId="77777777" w:rsidTr="008F4CEA">
        <w:trPr>
          <w:trHeight w:val="680"/>
        </w:trPr>
        <w:tc>
          <w:tcPr>
            <w:tcW w:w="2595" w:type="dxa"/>
            <w:gridSpan w:val="2"/>
            <w:vMerge w:val="restart"/>
            <w:vAlign w:val="center"/>
          </w:tcPr>
          <w:p w14:paraId="164F4D7D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  <w:r>
              <w:rPr>
                <w:lang w:val="zh-CN"/>
              </w:rPr>
              <w:t>会签</w:t>
            </w:r>
          </w:p>
          <w:p w14:paraId="7B5C68C8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  <w:r>
              <w:t>COUNTERSIGNED BY</w:t>
            </w:r>
          </w:p>
        </w:tc>
        <w:tc>
          <w:tcPr>
            <w:tcW w:w="3243" w:type="dxa"/>
            <w:gridSpan w:val="2"/>
            <w:vAlign w:val="center"/>
          </w:tcPr>
          <w:p w14:paraId="232CBF96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ind w:leftChars="-13" w:left="-31" w:firstLineChars="11" w:firstLine="26"/>
              <w:jc w:val="center"/>
              <w:rPr>
                <w:lang w:val="zh-CN"/>
              </w:rPr>
            </w:pPr>
            <w:r>
              <w:rPr>
                <w:lang w:val="zh-CN"/>
              </w:rPr>
              <w:t>部门</w:t>
            </w:r>
            <w:r>
              <w:rPr>
                <w:lang w:val="zh-CN"/>
              </w:rPr>
              <w:t xml:space="preserve"> ( </w:t>
            </w:r>
            <w:r>
              <w:rPr>
                <w:lang w:val="zh-CN"/>
              </w:rPr>
              <w:t>单位</w:t>
            </w:r>
            <w:r>
              <w:rPr>
                <w:lang w:val="zh-CN"/>
              </w:rPr>
              <w:t xml:space="preserve"> )</w:t>
            </w:r>
          </w:p>
          <w:p w14:paraId="06BEABF2" w14:textId="77777777" w:rsidR="0094358D" w:rsidRDefault="0094358D">
            <w:pPr>
              <w:widowControl/>
              <w:overflowPunct w:val="0"/>
              <w:autoSpaceDE w:val="0"/>
              <w:autoSpaceDN w:val="0"/>
              <w:adjustRightInd w:val="0"/>
              <w:snapToGrid w:val="0"/>
              <w:spacing w:line="400" w:lineRule="atLeast"/>
              <w:ind w:leftChars="-13" w:left="-31" w:firstLineChars="11" w:firstLine="26"/>
              <w:jc w:val="center"/>
              <w:textAlignment w:val="baseline"/>
              <w:rPr>
                <w:lang w:val="zh-CN"/>
              </w:rPr>
            </w:pPr>
            <w:r>
              <w:rPr>
                <w:kern w:val="0"/>
              </w:rPr>
              <w:t>Department(Unit)</w:t>
            </w:r>
          </w:p>
        </w:tc>
        <w:tc>
          <w:tcPr>
            <w:tcW w:w="1714" w:type="dxa"/>
            <w:gridSpan w:val="2"/>
            <w:vAlign w:val="center"/>
          </w:tcPr>
          <w:p w14:paraId="5BD71D35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lang w:val="zh-CN"/>
              </w:rPr>
            </w:pPr>
            <w:r>
              <w:rPr>
                <w:lang w:val="zh-CN"/>
              </w:rPr>
              <w:t>姓名</w:t>
            </w:r>
          </w:p>
          <w:p w14:paraId="6688603B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lang w:val="zh-CN"/>
              </w:rPr>
            </w:pPr>
            <w:r>
              <w:t>Name</w:t>
            </w:r>
          </w:p>
        </w:tc>
        <w:tc>
          <w:tcPr>
            <w:tcW w:w="1858" w:type="dxa"/>
            <w:gridSpan w:val="2"/>
            <w:vAlign w:val="center"/>
          </w:tcPr>
          <w:p w14:paraId="18E09971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  <w:r>
              <w:rPr>
                <w:lang w:val="zh-CN"/>
              </w:rPr>
              <w:t>日期</w:t>
            </w:r>
          </w:p>
          <w:p w14:paraId="7B6B4E00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  <w:r>
              <w:t>Date</w:t>
            </w:r>
          </w:p>
        </w:tc>
      </w:tr>
      <w:tr w:rsidR="0094358D" w14:paraId="0D21E161" w14:textId="77777777" w:rsidTr="008F4CEA">
        <w:trPr>
          <w:trHeight w:val="680"/>
        </w:trPr>
        <w:tc>
          <w:tcPr>
            <w:tcW w:w="2595" w:type="dxa"/>
            <w:gridSpan w:val="2"/>
            <w:vMerge/>
          </w:tcPr>
          <w:p w14:paraId="303EE838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</w:p>
        </w:tc>
        <w:tc>
          <w:tcPr>
            <w:tcW w:w="3243" w:type="dxa"/>
            <w:gridSpan w:val="2"/>
            <w:vAlign w:val="center"/>
          </w:tcPr>
          <w:p w14:paraId="785F85CE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</w:p>
        </w:tc>
        <w:tc>
          <w:tcPr>
            <w:tcW w:w="1714" w:type="dxa"/>
            <w:gridSpan w:val="2"/>
            <w:vAlign w:val="center"/>
          </w:tcPr>
          <w:p w14:paraId="039D2B66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lang w:val="zh-CN"/>
              </w:rPr>
            </w:pPr>
          </w:p>
        </w:tc>
        <w:tc>
          <w:tcPr>
            <w:tcW w:w="1858" w:type="dxa"/>
            <w:gridSpan w:val="2"/>
            <w:vAlign w:val="center"/>
          </w:tcPr>
          <w:p w14:paraId="3F968966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</w:p>
        </w:tc>
      </w:tr>
      <w:tr w:rsidR="0094358D" w14:paraId="13F11327" w14:textId="77777777" w:rsidTr="008F4CEA">
        <w:trPr>
          <w:trHeight w:val="680"/>
        </w:trPr>
        <w:tc>
          <w:tcPr>
            <w:tcW w:w="2595" w:type="dxa"/>
            <w:gridSpan w:val="2"/>
            <w:vMerge/>
          </w:tcPr>
          <w:p w14:paraId="67CFF91D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b/>
              </w:rPr>
            </w:pPr>
          </w:p>
        </w:tc>
        <w:tc>
          <w:tcPr>
            <w:tcW w:w="3243" w:type="dxa"/>
            <w:gridSpan w:val="2"/>
            <w:vAlign w:val="center"/>
          </w:tcPr>
          <w:p w14:paraId="3094B430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</w:p>
        </w:tc>
        <w:tc>
          <w:tcPr>
            <w:tcW w:w="1714" w:type="dxa"/>
            <w:gridSpan w:val="2"/>
            <w:vAlign w:val="center"/>
          </w:tcPr>
          <w:p w14:paraId="53D1696E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lang w:val="zh-CN"/>
              </w:rPr>
            </w:pPr>
          </w:p>
        </w:tc>
        <w:tc>
          <w:tcPr>
            <w:tcW w:w="1858" w:type="dxa"/>
            <w:gridSpan w:val="2"/>
            <w:vAlign w:val="center"/>
          </w:tcPr>
          <w:p w14:paraId="23C6928E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</w:p>
        </w:tc>
      </w:tr>
      <w:tr w:rsidR="0094358D" w14:paraId="7F2E92B0" w14:textId="77777777" w:rsidTr="008F4CEA">
        <w:trPr>
          <w:trHeight w:val="680"/>
        </w:trPr>
        <w:tc>
          <w:tcPr>
            <w:tcW w:w="2595" w:type="dxa"/>
            <w:gridSpan w:val="2"/>
            <w:vMerge/>
          </w:tcPr>
          <w:p w14:paraId="2278702C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b/>
              </w:rPr>
            </w:pPr>
          </w:p>
        </w:tc>
        <w:tc>
          <w:tcPr>
            <w:tcW w:w="3243" w:type="dxa"/>
            <w:gridSpan w:val="2"/>
            <w:vAlign w:val="center"/>
          </w:tcPr>
          <w:p w14:paraId="017419E3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</w:p>
        </w:tc>
        <w:tc>
          <w:tcPr>
            <w:tcW w:w="1714" w:type="dxa"/>
            <w:gridSpan w:val="2"/>
            <w:vAlign w:val="center"/>
          </w:tcPr>
          <w:p w14:paraId="5E11BB08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lang w:val="zh-CN"/>
              </w:rPr>
            </w:pPr>
          </w:p>
        </w:tc>
        <w:tc>
          <w:tcPr>
            <w:tcW w:w="1858" w:type="dxa"/>
            <w:gridSpan w:val="2"/>
            <w:vAlign w:val="center"/>
          </w:tcPr>
          <w:p w14:paraId="69410A21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</w:p>
        </w:tc>
      </w:tr>
      <w:tr w:rsidR="0094358D" w14:paraId="593E4863" w14:textId="77777777" w:rsidTr="008F4CEA">
        <w:trPr>
          <w:trHeight w:val="1031"/>
        </w:trPr>
        <w:tc>
          <w:tcPr>
            <w:tcW w:w="2595" w:type="dxa"/>
            <w:gridSpan w:val="2"/>
            <w:vMerge/>
          </w:tcPr>
          <w:p w14:paraId="38BE700F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b/>
              </w:rPr>
            </w:pPr>
          </w:p>
        </w:tc>
        <w:tc>
          <w:tcPr>
            <w:tcW w:w="3243" w:type="dxa"/>
            <w:gridSpan w:val="2"/>
            <w:vAlign w:val="center"/>
          </w:tcPr>
          <w:p w14:paraId="7CDDCEAE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</w:p>
        </w:tc>
        <w:tc>
          <w:tcPr>
            <w:tcW w:w="1714" w:type="dxa"/>
            <w:gridSpan w:val="2"/>
            <w:vAlign w:val="center"/>
          </w:tcPr>
          <w:p w14:paraId="644EE43E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  <w:rPr>
                <w:lang w:val="zh-CN"/>
              </w:rPr>
            </w:pPr>
          </w:p>
        </w:tc>
        <w:tc>
          <w:tcPr>
            <w:tcW w:w="1858" w:type="dxa"/>
            <w:gridSpan w:val="2"/>
            <w:vAlign w:val="center"/>
          </w:tcPr>
          <w:p w14:paraId="41970241" w14:textId="77777777" w:rsidR="0094358D" w:rsidRDefault="0094358D">
            <w:pPr>
              <w:autoSpaceDE w:val="0"/>
              <w:autoSpaceDN w:val="0"/>
              <w:adjustRightInd w:val="0"/>
              <w:snapToGrid w:val="0"/>
              <w:spacing w:line="400" w:lineRule="atLeast"/>
              <w:jc w:val="center"/>
            </w:pPr>
          </w:p>
        </w:tc>
      </w:tr>
    </w:tbl>
    <w:p w14:paraId="456BD076" w14:textId="77777777" w:rsidR="0094358D" w:rsidRDefault="008F4CEA">
      <w:pPr>
        <w:jc w:val="center"/>
        <w:outlineLvl w:val="0"/>
        <w:rPr>
          <w:b/>
          <w:sz w:val="28"/>
          <w:szCs w:val="28"/>
        </w:rPr>
      </w:pPr>
      <w:bookmarkStart w:id="3" w:name="_Toc297206545"/>
      <w:r w:rsidRPr="008F4CEA">
        <w:rPr>
          <w:rFonts w:hint="eastAsia"/>
          <w:b/>
          <w:sz w:val="28"/>
          <w:szCs w:val="28"/>
        </w:rPr>
        <w:t>文件修改记录</w:t>
      </w:r>
    </w:p>
    <w:tbl>
      <w:tblPr>
        <w:tblW w:w="941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6"/>
        <w:gridCol w:w="856"/>
        <w:gridCol w:w="1427"/>
        <w:gridCol w:w="1427"/>
        <w:gridCol w:w="1140"/>
        <w:gridCol w:w="3704"/>
      </w:tblGrid>
      <w:tr w:rsidR="0094358D" w14:paraId="7C6140D6" w14:textId="77777777" w:rsidTr="008F4CEA">
        <w:trPr>
          <w:jc w:val="center"/>
        </w:trPr>
        <w:tc>
          <w:tcPr>
            <w:tcW w:w="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29182E" w14:textId="77777777" w:rsidR="0094358D" w:rsidRDefault="0094358D">
            <w:pPr>
              <w:snapToGrid w:val="0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lastRenderedPageBreak/>
              <w:t>NO.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18A55" w14:textId="77777777" w:rsidR="0094358D" w:rsidRDefault="0094358D">
            <w:pPr>
              <w:snapToGrid w:val="0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REV</w:t>
            </w:r>
          </w:p>
        </w:tc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74AEC1" w14:textId="77777777" w:rsidR="0094358D" w:rsidRDefault="0094358D">
            <w:pPr>
              <w:snapToGrid w:val="0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60EDB7" w14:textId="77777777" w:rsidR="0094358D" w:rsidRDefault="0094358D">
            <w:pPr>
              <w:snapToGrid w:val="0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CHAPTER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8C69E3" w14:textId="77777777" w:rsidR="0094358D" w:rsidRDefault="0094358D">
            <w:pPr>
              <w:snapToGrid w:val="0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PAGE</w:t>
            </w:r>
          </w:p>
        </w:tc>
        <w:tc>
          <w:tcPr>
            <w:tcW w:w="3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C6EC3A" w14:textId="77777777" w:rsidR="0094358D" w:rsidRDefault="0094358D">
            <w:pPr>
              <w:snapToGrid w:val="0"/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>MODIFICATION</w:t>
            </w:r>
          </w:p>
        </w:tc>
      </w:tr>
      <w:tr w:rsidR="0094358D" w14:paraId="60BD71A7" w14:textId="77777777" w:rsidTr="008F4CEA">
        <w:trPr>
          <w:jc w:val="center"/>
        </w:trPr>
        <w:tc>
          <w:tcPr>
            <w:tcW w:w="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0154CB" w14:textId="77777777" w:rsidR="0094358D" w:rsidRDefault="0094358D">
            <w:pPr>
              <w:snapToGrid w:val="0"/>
              <w:spacing w:before="120" w:after="120"/>
              <w:jc w:val="center"/>
            </w:pPr>
            <w:r>
              <w:t>序号</w:t>
            </w: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EBDBF" w14:textId="77777777" w:rsidR="0094358D" w:rsidRDefault="0094358D">
            <w:pPr>
              <w:snapToGrid w:val="0"/>
              <w:spacing w:before="120" w:after="120"/>
              <w:jc w:val="center"/>
            </w:pPr>
            <w:r>
              <w:t>版次</w:t>
            </w:r>
          </w:p>
        </w:tc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62259A" w14:textId="77777777" w:rsidR="0094358D" w:rsidRDefault="0094358D">
            <w:pPr>
              <w:snapToGrid w:val="0"/>
              <w:spacing w:before="120" w:after="120"/>
              <w:jc w:val="center"/>
            </w:pPr>
            <w:r>
              <w:t>日期</w:t>
            </w:r>
          </w:p>
        </w:tc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936EC" w14:textId="77777777" w:rsidR="0094358D" w:rsidRDefault="0094358D">
            <w:pPr>
              <w:snapToGrid w:val="0"/>
              <w:spacing w:before="120" w:after="120"/>
              <w:jc w:val="center"/>
            </w:pPr>
            <w:r>
              <w:t>章节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CCDB7E" w14:textId="77777777" w:rsidR="0094358D" w:rsidRDefault="0094358D">
            <w:pPr>
              <w:snapToGrid w:val="0"/>
              <w:spacing w:before="120" w:after="120"/>
              <w:jc w:val="center"/>
            </w:pPr>
            <w:r>
              <w:t>页码</w:t>
            </w:r>
          </w:p>
        </w:tc>
        <w:tc>
          <w:tcPr>
            <w:tcW w:w="37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0D4FDB" w14:textId="77777777" w:rsidR="0094358D" w:rsidRDefault="0094358D">
            <w:pPr>
              <w:snapToGrid w:val="0"/>
              <w:spacing w:before="120" w:after="120"/>
              <w:jc w:val="center"/>
            </w:pPr>
            <w:r>
              <w:t>修改范围及依据</w:t>
            </w:r>
          </w:p>
        </w:tc>
      </w:tr>
      <w:tr w:rsidR="0094358D" w14:paraId="1D571604" w14:textId="77777777" w:rsidTr="008F4CEA">
        <w:trPr>
          <w:trHeight w:val="528"/>
          <w:jc w:val="center"/>
        </w:trPr>
        <w:tc>
          <w:tcPr>
            <w:tcW w:w="8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EBDFF7D" w14:textId="77777777" w:rsidR="0094358D" w:rsidRDefault="0094358D" w:rsidP="0008730C">
            <w:pPr>
              <w:pStyle w:val="16"/>
              <w:snapToGrid w:val="0"/>
              <w:spacing w:before="120" w:after="120"/>
              <w:ind w:left="420" w:firstLineChars="0" w:firstLine="0"/>
              <w:rPr>
                <w:szCs w:val="24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9FF46DC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14E47B5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3219FCF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3BFC6C64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370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5DD707E7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</w:tr>
      <w:tr w:rsidR="0094358D" w14:paraId="69A9DE8E" w14:textId="77777777" w:rsidTr="008F4CEA">
        <w:trPr>
          <w:trHeight w:val="528"/>
          <w:jc w:val="center"/>
        </w:trPr>
        <w:tc>
          <w:tcPr>
            <w:tcW w:w="8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0F45CEA" w14:textId="77777777" w:rsidR="0094358D" w:rsidRDefault="0094358D">
            <w:pPr>
              <w:pStyle w:val="16"/>
              <w:snapToGrid w:val="0"/>
              <w:spacing w:before="120" w:after="120"/>
              <w:ind w:left="360" w:firstLineChars="0" w:firstLine="0"/>
              <w:rPr>
                <w:szCs w:val="24"/>
              </w:rPr>
            </w:pPr>
          </w:p>
        </w:tc>
        <w:tc>
          <w:tcPr>
            <w:tcW w:w="85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99D3F19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8A5D81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731D2EA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752590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370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2ED4E3" w14:textId="77777777" w:rsidR="0094358D" w:rsidRDefault="0094358D">
            <w:pPr>
              <w:snapToGrid w:val="0"/>
              <w:spacing w:before="120" w:after="120"/>
              <w:jc w:val="left"/>
            </w:pPr>
          </w:p>
        </w:tc>
      </w:tr>
      <w:tr w:rsidR="0094358D" w14:paraId="6DA609B9" w14:textId="77777777" w:rsidTr="008F4CEA">
        <w:trPr>
          <w:trHeight w:val="562"/>
          <w:jc w:val="center"/>
        </w:trPr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4CBE27A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BC2396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ADECFD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6961EE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DEADE4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37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C1FA24" w14:textId="77777777" w:rsidR="0094358D" w:rsidRDefault="0094358D">
            <w:pPr>
              <w:spacing w:line="400" w:lineRule="exact"/>
              <w:jc w:val="left"/>
            </w:pPr>
          </w:p>
        </w:tc>
      </w:tr>
      <w:tr w:rsidR="0094358D" w14:paraId="097D0CA5" w14:textId="77777777" w:rsidTr="008F4CEA">
        <w:trPr>
          <w:trHeight w:val="562"/>
          <w:jc w:val="center"/>
        </w:trPr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CFE576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3A29F08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0BBD477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0D2BBE9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7FBC06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37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5D1F0D" w14:textId="77777777" w:rsidR="0094358D" w:rsidRDefault="0094358D">
            <w:pPr>
              <w:snapToGrid w:val="0"/>
              <w:spacing w:before="120" w:after="120"/>
              <w:jc w:val="left"/>
            </w:pPr>
          </w:p>
        </w:tc>
      </w:tr>
      <w:tr w:rsidR="0094358D" w14:paraId="219C8C38" w14:textId="77777777" w:rsidTr="008F4CEA">
        <w:trPr>
          <w:trHeight w:val="562"/>
          <w:jc w:val="center"/>
        </w:trPr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5ABE08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D38F333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CD6D181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83023DE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DCEBF8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37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554749" w14:textId="77777777" w:rsidR="0094358D" w:rsidRDefault="0094358D">
            <w:pPr>
              <w:snapToGrid w:val="0"/>
              <w:spacing w:before="120" w:after="120"/>
              <w:jc w:val="left"/>
            </w:pPr>
          </w:p>
        </w:tc>
      </w:tr>
      <w:tr w:rsidR="0094358D" w14:paraId="50D865C4" w14:textId="77777777" w:rsidTr="008F4CEA">
        <w:trPr>
          <w:trHeight w:val="562"/>
          <w:jc w:val="center"/>
        </w:trPr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BC0BE0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204774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B61CDA9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21B9FCA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CDFF98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37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1D343AE" w14:textId="77777777" w:rsidR="0094358D" w:rsidRDefault="0094358D">
            <w:pPr>
              <w:snapToGrid w:val="0"/>
              <w:spacing w:before="120" w:after="120"/>
              <w:jc w:val="left"/>
            </w:pPr>
          </w:p>
        </w:tc>
      </w:tr>
      <w:tr w:rsidR="0094358D" w14:paraId="40D07D06" w14:textId="77777777" w:rsidTr="008F4CEA">
        <w:trPr>
          <w:trHeight w:val="562"/>
          <w:jc w:val="center"/>
        </w:trPr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8C4FE47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5B96C0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CB31CFD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6BFC91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C4F44E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37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1DD45EE" w14:textId="77777777" w:rsidR="0094358D" w:rsidRDefault="0094358D">
            <w:pPr>
              <w:snapToGrid w:val="0"/>
              <w:spacing w:before="120" w:after="120"/>
              <w:jc w:val="left"/>
            </w:pPr>
          </w:p>
        </w:tc>
      </w:tr>
      <w:tr w:rsidR="0094358D" w14:paraId="04C854B7" w14:textId="77777777" w:rsidTr="008F4CEA">
        <w:trPr>
          <w:trHeight w:val="562"/>
          <w:jc w:val="center"/>
        </w:trPr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59268C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289AC2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CC5CC69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B3F9A02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2040B9A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37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3DFAB9" w14:textId="77777777" w:rsidR="0094358D" w:rsidRDefault="0094358D">
            <w:pPr>
              <w:snapToGrid w:val="0"/>
              <w:spacing w:before="120" w:after="120"/>
              <w:jc w:val="left"/>
            </w:pPr>
          </w:p>
        </w:tc>
      </w:tr>
      <w:tr w:rsidR="0094358D" w14:paraId="1C35EA28" w14:textId="77777777" w:rsidTr="008F4CEA">
        <w:trPr>
          <w:trHeight w:val="562"/>
          <w:jc w:val="center"/>
        </w:trPr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466AB3A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1C39322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F048A3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1F3B0E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8295783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37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0F04BF" w14:textId="77777777" w:rsidR="0094358D" w:rsidRDefault="0094358D">
            <w:pPr>
              <w:snapToGrid w:val="0"/>
              <w:spacing w:before="120" w:after="120"/>
              <w:jc w:val="left"/>
            </w:pPr>
          </w:p>
        </w:tc>
      </w:tr>
      <w:tr w:rsidR="0094358D" w14:paraId="3011B743" w14:textId="77777777" w:rsidTr="008F4CEA">
        <w:trPr>
          <w:trHeight w:val="562"/>
          <w:jc w:val="center"/>
        </w:trPr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B64C10B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34EABE5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C25556C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F4AD2EB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48A7488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37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EA58CA6" w14:textId="77777777" w:rsidR="0094358D" w:rsidRDefault="0094358D">
            <w:pPr>
              <w:snapToGrid w:val="0"/>
              <w:spacing w:before="120" w:after="120"/>
              <w:jc w:val="left"/>
            </w:pPr>
          </w:p>
        </w:tc>
      </w:tr>
      <w:tr w:rsidR="0094358D" w14:paraId="4C5C399B" w14:textId="77777777" w:rsidTr="008F4CEA">
        <w:trPr>
          <w:trHeight w:val="562"/>
          <w:jc w:val="center"/>
        </w:trPr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2B06207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3AD7478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059F5D7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638EF34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13D7D46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37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EFBC908" w14:textId="77777777" w:rsidR="0094358D" w:rsidRDefault="0094358D">
            <w:pPr>
              <w:snapToGrid w:val="0"/>
              <w:spacing w:before="120" w:after="120"/>
              <w:jc w:val="left"/>
            </w:pPr>
          </w:p>
        </w:tc>
      </w:tr>
      <w:tr w:rsidR="0094358D" w14:paraId="751FAE51" w14:textId="77777777" w:rsidTr="008F4CEA">
        <w:trPr>
          <w:trHeight w:val="562"/>
          <w:jc w:val="center"/>
        </w:trPr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91AD956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6106C8A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F20E218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B8E8524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596886D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37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AFC88F9" w14:textId="77777777" w:rsidR="0094358D" w:rsidRDefault="0094358D">
            <w:pPr>
              <w:snapToGrid w:val="0"/>
              <w:spacing w:before="120" w:after="120"/>
              <w:jc w:val="left"/>
            </w:pPr>
          </w:p>
        </w:tc>
      </w:tr>
      <w:tr w:rsidR="0094358D" w14:paraId="720E45F0" w14:textId="77777777" w:rsidTr="008F4CEA">
        <w:trPr>
          <w:trHeight w:val="562"/>
          <w:jc w:val="center"/>
        </w:trPr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B6F4EFD" w14:textId="77777777" w:rsidR="0094358D" w:rsidRDefault="0094358D">
            <w:pPr>
              <w:snapToGrid w:val="0"/>
              <w:spacing w:before="120" w:after="120"/>
            </w:pPr>
          </w:p>
        </w:tc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8361999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E80ECAF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304B0D8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6011BF3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37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399E5B5" w14:textId="77777777" w:rsidR="0094358D" w:rsidRDefault="0094358D">
            <w:pPr>
              <w:snapToGrid w:val="0"/>
              <w:spacing w:before="120" w:after="120"/>
              <w:jc w:val="left"/>
            </w:pPr>
          </w:p>
        </w:tc>
      </w:tr>
      <w:tr w:rsidR="0094358D" w14:paraId="05FE63B8" w14:textId="77777777" w:rsidTr="008F4CEA">
        <w:trPr>
          <w:trHeight w:val="562"/>
          <w:jc w:val="center"/>
        </w:trPr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89E0BB0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333062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0D40A74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1A1B85E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42AB8C7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37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FF80D7" w14:textId="77777777" w:rsidR="0094358D" w:rsidRDefault="0094358D">
            <w:pPr>
              <w:snapToGrid w:val="0"/>
              <w:spacing w:before="120" w:after="120"/>
              <w:jc w:val="left"/>
            </w:pPr>
          </w:p>
        </w:tc>
      </w:tr>
      <w:tr w:rsidR="0094358D" w14:paraId="39140EB5" w14:textId="77777777" w:rsidTr="008F4CEA">
        <w:trPr>
          <w:trHeight w:val="562"/>
          <w:jc w:val="center"/>
        </w:trPr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B443262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24D9757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5B3D839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7AC099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33B88C6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37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FAC995" w14:textId="77777777" w:rsidR="0094358D" w:rsidRDefault="0094358D">
            <w:pPr>
              <w:snapToGrid w:val="0"/>
              <w:spacing w:before="120" w:after="120"/>
              <w:jc w:val="left"/>
            </w:pPr>
          </w:p>
        </w:tc>
      </w:tr>
      <w:tr w:rsidR="0094358D" w14:paraId="2BDEB497" w14:textId="77777777" w:rsidTr="008F4CEA">
        <w:trPr>
          <w:trHeight w:val="562"/>
          <w:jc w:val="center"/>
        </w:trPr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184FB5D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5ABEECE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FF554BD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1C0B2E5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89BEC09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37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0BADDE0" w14:textId="77777777" w:rsidR="0094358D" w:rsidRDefault="0094358D">
            <w:pPr>
              <w:snapToGrid w:val="0"/>
              <w:spacing w:before="120" w:after="120"/>
              <w:jc w:val="left"/>
            </w:pPr>
          </w:p>
        </w:tc>
      </w:tr>
      <w:tr w:rsidR="0094358D" w14:paraId="0EA32F68" w14:textId="77777777" w:rsidTr="008F4CEA">
        <w:trPr>
          <w:trHeight w:val="562"/>
          <w:jc w:val="center"/>
        </w:trPr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C2D302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225B882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2449B0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72BC571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5427E74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37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2FA1277" w14:textId="77777777" w:rsidR="0094358D" w:rsidRDefault="0094358D">
            <w:pPr>
              <w:snapToGrid w:val="0"/>
              <w:spacing w:before="120" w:after="120"/>
              <w:jc w:val="left"/>
            </w:pPr>
          </w:p>
        </w:tc>
      </w:tr>
      <w:tr w:rsidR="0094358D" w14:paraId="040A46CE" w14:textId="77777777" w:rsidTr="008F4CEA">
        <w:trPr>
          <w:trHeight w:val="562"/>
          <w:jc w:val="center"/>
        </w:trPr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55E69E5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2114A1D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C54FECB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3BF9DCB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9154BBD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37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31076714" w14:textId="77777777" w:rsidR="0094358D" w:rsidRDefault="0094358D">
            <w:pPr>
              <w:snapToGrid w:val="0"/>
              <w:spacing w:before="120" w:after="120"/>
              <w:jc w:val="left"/>
            </w:pPr>
          </w:p>
        </w:tc>
      </w:tr>
      <w:tr w:rsidR="0094358D" w14:paraId="488069ED" w14:textId="77777777" w:rsidTr="008F4CEA">
        <w:trPr>
          <w:trHeight w:val="1215"/>
          <w:jc w:val="center"/>
        </w:trPr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94B0CD4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85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F37D922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C91EF6D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42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59B0F07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1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789C3EA1" w14:textId="77777777" w:rsidR="0094358D" w:rsidRDefault="0094358D">
            <w:pPr>
              <w:snapToGrid w:val="0"/>
              <w:spacing w:before="120" w:after="120"/>
              <w:jc w:val="center"/>
            </w:pPr>
          </w:p>
        </w:tc>
        <w:tc>
          <w:tcPr>
            <w:tcW w:w="370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1BA472" w14:textId="77777777" w:rsidR="0094358D" w:rsidRDefault="0094358D">
            <w:pPr>
              <w:snapToGrid w:val="0"/>
              <w:spacing w:before="120" w:after="120"/>
              <w:jc w:val="left"/>
            </w:pPr>
          </w:p>
        </w:tc>
      </w:tr>
    </w:tbl>
    <w:p w14:paraId="016C9200" w14:textId="77777777" w:rsidR="0094358D" w:rsidRDefault="0094358D">
      <w:pPr>
        <w:jc w:val="center"/>
        <w:outlineLvl w:val="0"/>
        <w:rPr>
          <w:b/>
          <w:sz w:val="28"/>
          <w:szCs w:val="28"/>
        </w:rPr>
      </w:pPr>
      <w:bookmarkStart w:id="4" w:name="_Toc477786500"/>
      <w:r>
        <w:rPr>
          <w:b/>
          <w:sz w:val="28"/>
          <w:szCs w:val="28"/>
        </w:rPr>
        <w:t>目录</w:t>
      </w:r>
      <w:bookmarkEnd w:id="4"/>
    </w:p>
    <w:p w14:paraId="3D29C8DE" w14:textId="77777777" w:rsidR="005A0ECD" w:rsidRDefault="0094358D">
      <w:pPr>
        <w:pStyle w:val="TOC1"/>
        <w:tabs>
          <w:tab w:val="right" w:leader="dot" w:pos="9344"/>
        </w:tabs>
        <w:rPr>
          <w:rFonts w:ascii="Calibri" w:hAnsi="Calibri"/>
          <w:b w:val="0"/>
          <w:noProof/>
          <w:sz w:val="21"/>
          <w:szCs w:val="22"/>
        </w:rPr>
      </w:pPr>
      <w:r>
        <w:rPr>
          <w:sz w:val="44"/>
        </w:rPr>
        <w:fldChar w:fldCharType="begin"/>
      </w:r>
      <w:r>
        <w:instrText xml:space="preserve"> TOC \o "1-3" \h \z \u </w:instrText>
      </w:r>
      <w:r>
        <w:rPr>
          <w:sz w:val="44"/>
        </w:rPr>
        <w:fldChar w:fldCharType="separate"/>
      </w:r>
      <w:hyperlink w:anchor="_Toc477786499" w:history="1">
        <w:r w:rsidR="005A0ECD" w:rsidRPr="009061ED">
          <w:rPr>
            <w:rStyle w:val="a4"/>
            <w:rFonts w:hAnsi="宋体" w:hint="eastAsia"/>
            <w:noProof/>
          </w:rPr>
          <w:t>文件修改记录</w:t>
        </w:r>
        <w:r w:rsidR="005A0ECD">
          <w:rPr>
            <w:noProof/>
            <w:webHidden/>
          </w:rPr>
          <w:tab/>
        </w:r>
        <w:r w:rsidR="005A0ECD">
          <w:rPr>
            <w:noProof/>
            <w:webHidden/>
          </w:rPr>
          <w:fldChar w:fldCharType="begin"/>
        </w:r>
        <w:r w:rsidR="005A0ECD">
          <w:rPr>
            <w:noProof/>
            <w:webHidden/>
          </w:rPr>
          <w:instrText xml:space="preserve"> PAGEREF _Toc477786499 \h </w:instrText>
        </w:r>
        <w:r w:rsidR="005A0ECD">
          <w:rPr>
            <w:noProof/>
            <w:webHidden/>
          </w:rPr>
        </w:r>
        <w:r w:rsidR="005A0ECD">
          <w:rPr>
            <w:noProof/>
            <w:webHidden/>
          </w:rPr>
          <w:fldChar w:fldCharType="separate"/>
        </w:r>
        <w:r w:rsidR="005A0ECD">
          <w:rPr>
            <w:noProof/>
            <w:webHidden/>
          </w:rPr>
          <w:t>1</w:t>
        </w:r>
        <w:r w:rsidR="005A0ECD">
          <w:rPr>
            <w:noProof/>
            <w:webHidden/>
          </w:rPr>
          <w:fldChar w:fldCharType="end"/>
        </w:r>
      </w:hyperlink>
    </w:p>
    <w:p w14:paraId="070BAF57" w14:textId="77777777" w:rsidR="005A0ECD" w:rsidRDefault="000B4318">
      <w:pPr>
        <w:pStyle w:val="TOC1"/>
        <w:tabs>
          <w:tab w:val="right" w:leader="dot" w:pos="9344"/>
        </w:tabs>
        <w:rPr>
          <w:rFonts w:ascii="Calibri" w:hAnsi="Calibri"/>
          <w:b w:val="0"/>
          <w:noProof/>
          <w:sz w:val="21"/>
          <w:szCs w:val="22"/>
        </w:rPr>
      </w:pPr>
      <w:hyperlink w:anchor="_Toc477786500" w:history="1">
        <w:r w:rsidR="005A0ECD" w:rsidRPr="009061ED">
          <w:rPr>
            <w:rStyle w:val="a4"/>
            <w:rFonts w:hint="eastAsia"/>
            <w:noProof/>
          </w:rPr>
          <w:t>目录</w:t>
        </w:r>
        <w:r w:rsidR="005A0ECD">
          <w:rPr>
            <w:noProof/>
            <w:webHidden/>
          </w:rPr>
          <w:tab/>
        </w:r>
        <w:r w:rsidR="005A0ECD">
          <w:rPr>
            <w:noProof/>
            <w:webHidden/>
          </w:rPr>
          <w:fldChar w:fldCharType="begin"/>
        </w:r>
        <w:r w:rsidR="005A0ECD">
          <w:rPr>
            <w:noProof/>
            <w:webHidden/>
          </w:rPr>
          <w:instrText xml:space="preserve"> PAGEREF _Toc477786500 \h </w:instrText>
        </w:r>
        <w:r w:rsidR="005A0ECD">
          <w:rPr>
            <w:noProof/>
            <w:webHidden/>
          </w:rPr>
        </w:r>
        <w:r w:rsidR="005A0ECD">
          <w:rPr>
            <w:noProof/>
            <w:webHidden/>
          </w:rPr>
          <w:fldChar w:fldCharType="separate"/>
        </w:r>
        <w:r w:rsidR="005A0ECD">
          <w:rPr>
            <w:noProof/>
            <w:webHidden/>
          </w:rPr>
          <w:t>2</w:t>
        </w:r>
        <w:r w:rsidR="005A0ECD">
          <w:rPr>
            <w:noProof/>
            <w:webHidden/>
          </w:rPr>
          <w:fldChar w:fldCharType="end"/>
        </w:r>
      </w:hyperlink>
    </w:p>
    <w:p w14:paraId="66524E81" w14:textId="77777777" w:rsidR="005A0ECD" w:rsidRDefault="000B4318">
      <w:pPr>
        <w:pStyle w:val="TOC1"/>
        <w:tabs>
          <w:tab w:val="right" w:leader="dot" w:pos="9344"/>
        </w:tabs>
        <w:rPr>
          <w:rFonts w:ascii="Calibri" w:hAnsi="Calibri"/>
          <w:b w:val="0"/>
          <w:noProof/>
          <w:sz w:val="21"/>
          <w:szCs w:val="22"/>
        </w:rPr>
      </w:pPr>
      <w:hyperlink w:anchor="_Toc477786501" w:history="1">
        <w:r w:rsidR="005A0ECD" w:rsidRPr="009061ED">
          <w:rPr>
            <w:rStyle w:val="a4"/>
            <w:rFonts w:hint="eastAsia"/>
            <w:noProof/>
          </w:rPr>
          <w:t>表目录</w:t>
        </w:r>
        <w:r w:rsidR="005A0ECD">
          <w:rPr>
            <w:noProof/>
            <w:webHidden/>
          </w:rPr>
          <w:tab/>
        </w:r>
        <w:r w:rsidR="005A0ECD">
          <w:rPr>
            <w:noProof/>
            <w:webHidden/>
          </w:rPr>
          <w:fldChar w:fldCharType="begin"/>
        </w:r>
        <w:r w:rsidR="005A0ECD">
          <w:rPr>
            <w:noProof/>
            <w:webHidden/>
          </w:rPr>
          <w:instrText xml:space="preserve"> PAGEREF _Toc477786501 \h </w:instrText>
        </w:r>
        <w:r w:rsidR="005A0ECD">
          <w:rPr>
            <w:noProof/>
            <w:webHidden/>
          </w:rPr>
        </w:r>
        <w:r w:rsidR="005A0ECD">
          <w:rPr>
            <w:noProof/>
            <w:webHidden/>
          </w:rPr>
          <w:fldChar w:fldCharType="separate"/>
        </w:r>
        <w:r w:rsidR="005A0ECD">
          <w:rPr>
            <w:noProof/>
            <w:webHidden/>
          </w:rPr>
          <w:t>3</w:t>
        </w:r>
        <w:r w:rsidR="005A0ECD">
          <w:rPr>
            <w:noProof/>
            <w:webHidden/>
          </w:rPr>
          <w:fldChar w:fldCharType="end"/>
        </w:r>
      </w:hyperlink>
    </w:p>
    <w:p w14:paraId="7E9AAA03" w14:textId="77777777" w:rsidR="005A0ECD" w:rsidRDefault="000B4318">
      <w:pPr>
        <w:pStyle w:val="TOC1"/>
        <w:tabs>
          <w:tab w:val="left" w:pos="840"/>
          <w:tab w:val="right" w:leader="dot" w:pos="9344"/>
        </w:tabs>
        <w:rPr>
          <w:rFonts w:ascii="Calibri" w:hAnsi="Calibri"/>
          <w:b w:val="0"/>
          <w:noProof/>
          <w:sz w:val="21"/>
          <w:szCs w:val="22"/>
        </w:rPr>
      </w:pPr>
      <w:hyperlink w:anchor="_Toc477786502" w:history="1">
        <w:r w:rsidR="005A0ECD" w:rsidRPr="009061ED">
          <w:rPr>
            <w:rStyle w:val="a4"/>
            <w:noProof/>
            <w:kern w:val="0"/>
          </w:rPr>
          <w:t>1.</w:t>
        </w:r>
        <w:r w:rsidR="005A0ECD">
          <w:rPr>
            <w:rFonts w:ascii="Calibri" w:hAnsi="Calibri"/>
            <w:b w:val="0"/>
            <w:noProof/>
            <w:sz w:val="21"/>
            <w:szCs w:val="22"/>
          </w:rPr>
          <w:tab/>
        </w:r>
        <w:r w:rsidR="005A0ECD" w:rsidRPr="009061ED">
          <w:rPr>
            <w:rStyle w:val="a4"/>
            <w:rFonts w:hint="eastAsia"/>
            <w:noProof/>
            <w:kern w:val="0"/>
          </w:rPr>
          <w:t>测试目的</w:t>
        </w:r>
        <w:r w:rsidR="005A0ECD">
          <w:rPr>
            <w:noProof/>
            <w:webHidden/>
          </w:rPr>
          <w:tab/>
        </w:r>
        <w:r w:rsidR="005A0ECD">
          <w:rPr>
            <w:noProof/>
            <w:webHidden/>
          </w:rPr>
          <w:fldChar w:fldCharType="begin"/>
        </w:r>
        <w:r w:rsidR="005A0ECD">
          <w:rPr>
            <w:noProof/>
            <w:webHidden/>
          </w:rPr>
          <w:instrText xml:space="preserve"> PAGEREF _Toc477786502 \h </w:instrText>
        </w:r>
        <w:r w:rsidR="005A0ECD">
          <w:rPr>
            <w:noProof/>
            <w:webHidden/>
          </w:rPr>
        </w:r>
        <w:r w:rsidR="005A0ECD">
          <w:rPr>
            <w:noProof/>
            <w:webHidden/>
          </w:rPr>
          <w:fldChar w:fldCharType="separate"/>
        </w:r>
        <w:r w:rsidR="005A0ECD">
          <w:rPr>
            <w:noProof/>
            <w:webHidden/>
          </w:rPr>
          <w:t>4</w:t>
        </w:r>
        <w:r w:rsidR="005A0ECD">
          <w:rPr>
            <w:noProof/>
            <w:webHidden/>
          </w:rPr>
          <w:fldChar w:fldCharType="end"/>
        </w:r>
      </w:hyperlink>
    </w:p>
    <w:p w14:paraId="0E793EA9" w14:textId="77777777" w:rsidR="005A0ECD" w:rsidRDefault="000B4318">
      <w:pPr>
        <w:pStyle w:val="TOC1"/>
        <w:tabs>
          <w:tab w:val="left" w:pos="840"/>
          <w:tab w:val="right" w:leader="dot" w:pos="9344"/>
        </w:tabs>
        <w:rPr>
          <w:rFonts w:ascii="Calibri" w:hAnsi="Calibri"/>
          <w:b w:val="0"/>
          <w:noProof/>
          <w:sz w:val="21"/>
          <w:szCs w:val="22"/>
        </w:rPr>
      </w:pPr>
      <w:hyperlink w:anchor="_Toc477786503" w:history="1">
        <w:r w:rsidR="005A0ECD" w:rsidRPr="009061ED">
          <w:rPr>
            <w:rStyle w:val="a4"/>
            <w:noProof/>
            <w:kern w:val="0"/>
          </w:rPr>
          <w:t>2.</w:t>
        </w:r>
        <w:r w:rsidR="005A0ECD">
          <w:rPr>
            <w:rFonts w:ascii="Calibri" w:hAnsi="Calibri"/>
            <w:b w:val="0"/>
            <w:noProof/>
            <w:sz w:val="21"/>
            <w:szCs w:val="22"/>
          </w:rPr>
          <w:tab/>
        </w:r>
        <w:r w:rsidR="005A0ECD" w:rsidRPr="009061ED">
          <w:rPr>
            <w:rStyle w:val="a4"/>
            <w:rFonts w:hint="eastAsia"/>
            <w:noProof/>
            <w:kern w:val="0"/>
          </w:rPr>
          <w:t>测试依据</w:t>
        </w:r>
        <w:r w:rsidR="005A0ECD">
          <w:rPr>
            <w:noProof/>
            <w:webHidden/>
          </w:rPr>
          <w:tab/>
        </w:r>
        <w:r w:rsidR="005A0ECD">
          <w:rPr>
            <w:noProof/>
            <w:webHidden/>
          </w:rPr>
          <w:fldChar w:fldCharType="begin"/>
        </w:r>
        <w:r w:rsidR="005A0ECD">
          <w:rPr>
            <w:noProof/>
            <w:webHidden/>
          </w:rPr>
          <w:instrText xml:space="preserve"> PAGEREF _Toc477786503 \h </w:instrText>
        </w:r>
        <w:r w:rsidR="005A0ECD">
          <w:rPr>
            <w:noProof/>
            <w:webHidden/>
          </w:rPr>
        </w:r>
        <w:r w:rsidR="005A0ECD">
          <w:rPr>
            <w:noProof/>
            <w:webHidden/>
          </w:rPr>
          <w:fldChar w:fldCharType="separate"/>
        </w:r>
        <w:r w:rsidR="005A0ECD">
          <w:rPr>
            <w:noProof/>
            <w:webHidden/>
          </w:rPr>
          <w:t>4</w:t>
        </w:r>
        <w:r w:rsidR="005A0ECD">
          <w:rPr>
            <w:noProof/>
            <w:webHidden/>
          </w:rPr>
          <w:fldChar w:fldCharType="end"/>
        </w:r>
      </w:hyperlink>
    </w:p>
    <w:p w14:paraId="5C659FC0" w14:textId="77777777" w:rsidR="005A0ECD" w:rsidRDefault="000B4318">
      <w:pPr>
        <w:pStyle w:val="TOC2"/>
        <w:tabs>
          <w:tab w:val="left" w:pos="840"/>
          <w:tab w:val="right" w:leader="dot" w:pos="9344"/>
        </w:tabs>
        <w:rPr>
          <w:rFonts w:ascii="Calibri" w:hAnsi="Calibri"/>
          <w:noProof/>
          <w:sz w:val="21"/>
          <w:szCs w:val="22"/>
        </w:rPr>
      </w:pPr>
      <w:hyperlink w:anchor="_Toc477786504" w:history="1">
        <w:r w:rsidR="005A0ECD" w:rsidRPr="009061ED">
          <w:rPr>
            <w:rStyle w:val="a4"/>
            <w:noProof/>
          </w:rPr>
          <w:t>2.1</w:t>
        </w:r>
        <w:r w:rsidR="005A0ECD">
          <w:rPr>
            <w:rFonts w:ascii="Calibri" w:hAnsi="Calibri"/>
            <w:noProof/>
            <w:sz w:val="21"/>
            <w:szCs w:val="22"/>
          </w:rPr>
          <w:tab/>
        </w:r>
        <w:r w:rsidR="005A0ECD" w:rsidRPr="009061ED">
          <w:rPr>
            <w:rStyle w:val="a4"/>
            <w:rFonts w:hint="eastAsia"/>
            <w:noProof/>
          </w:rPr>
          <w:t>参考标准</w:t>
        </w:r>
        <w:r w:rsidR="005A0ECD">
          <w:rPr>
            <w:noProof/>
            <w:webHidden/>
          </w:rPr>
          <w:tab/>
        </w:r>
        <w:r w:rsidR="005A0ECD">
          <w:rPr>
            <w:noProof/>
            <w:webHidden/>
          </w:rPr>
          <w:fldChar w:fldCharType="begin"/>
        </w:r>
        <w:r w:rsidR="005A0ECD">
          <w:rPr>
            <w:noProof/>
            <w:webHidden/>
          </w:rPr>
          <w:instrText xml:space="preserve"> PAGEREF _Toc477786504 \h </w:instrText>
        </w:r>
        <w:r w:rsidR="005A0ECD">
          <w:rPr>
            <w:noProof/>
            <w:webHidden/>
          </w:rPr>
        </w:r>
        <w:r w:rsidR="005A0ECD">
          <w:rPr>
            <w:noProof/>
            <w:webHidden/>
          </w:rPr>
          <w:fldChar w:fldCharType="separate"/>
        </w:r>
        <w:r w:rsidR="005A0ECD">
          <w:rPr>
            <w:noProof/>
            <w:webHidden/>
          </w:rPr>
          <w:t>4</w:t>
        </w:r>
        <w:r w:rsidR="005A0ECD">
          <w:rPr>
            <w:noProof/>
            <w:webHidden/>
          </w:rPr>
          <w:fldChar w:fldCharType="end"/>
        </w:r>
      </w:hyperlink>
    </w:p>
    <w:p w14:paraId="41AE7818" w14:textId="77777777" w:rsidR="005A0ECD" w:rsidRDefault="000B4318">
      <w:pPr>
        <w:pStyle w:val="TOC1"/>
        <w:tabs>
          <w:tab w:val="left" w:pos="840"/>
          <w:tab w:val="right" w:leader="dot" w:pos="9344"/>
        </w:tabs>
        <w:rPr>
          <w:rFonts w:ascii="Calibri" w:hAnsi="Calibri"/>
          <w:b w:val="0"/>
          <w:noProof/>
          <w:sz w:val="21"/>
          <w:szCs w:val="22"/>
        </w:rPr>
      </w:pPr>
      <w:hyperlink w:anchor="_Toc477786505" w:history="1">
        <w:r w:rsidR="005A0ECD" w:rsidRPr="009061ED">
          <w:rPr>
            <w:rStyle w:val="a4"/>
            <w:noProof/>
          </w:rPr>
          <w:t>3.</w:t>
        </w:r>
        <w:r w:rsidR="005A0ECD">
          <w:rPr>
            <w:rFonts w:ascii="Calibri" w:hAnsi="Calibri"/>
            <w:b w:val="0"/>
            <w:noProof/>
            <w:sz w:val="21"/>
            <w:szCs w:val="22"/>
          </w:rPr>
          <w:tab/>
        </w:r>
        <w:r w:rsidR="005A0ECD" w:rsidRPr="009061ED">
          <w:rPr>
            <w:rStyle w:val="a4"/>
            <w:rFonts w:hint="eastAsia"/>
            <w:noProof/>
          </w:rPr>
          <w:t>测试要求</w:t>
        </w:r>
        <w:r w:rsidR="005A0ECD">
          <w:rPr>
            <w:noProof/>
            <w:webHidden/>
          </w:rPr>
          <w:tab/>
        </w:r>
        <w:r w:rsidR="005A0ECD">
          <w:rPr>
            <w:noProof/>
            <w:webHidden/>
          </w:rPr>
          <w:fldChar w:fldCharType="begin"/>
        </w:r>
        <w:r w:rsidR="005A0ECD">
          <w:rPr>
            <w:noProof/>
            <w:webHidden/>
          </w:rPr>
          <w:instrText xml:space="preserve"> PAGEREF _Toc477786505 \h </w:instrText>
        </w:r>
        <w:r w:rsidR="005A0ECD">
          <w:rPr>
            <w:noProof/>
            <w:webHidden/>
          </w:rPr>
        </w:r>
        <w:r w:rsidR="005A0ECD">
          <w:rPr>
            <w:noProof/>
            <w:webHidden/>
          </w:rPr>
          <w:fldChar w:fldCharType="separate"/>
        </w:r>
        <w:r w:rsidR="005A0ECD">
          <w:rPr>
            <w:noProof/>
            <w:webHidden/>
          </w:rPr>
          <w:t>4</w:t>
        </w:r>
        <w:r w:rsidR="005A0ECD">
          <w:rPr>
            <w:noProof/>
            <w:webHidden/>
          </w:rPr>
          <w:fldChar w:fldCharType="end"/>
        </w:r>
      </w:hyperlink>
    </w:p>
    <w:p w14:paraId="5D420769" w14:textId="77777777" w:rsidR="005A0ECD" w:rsidRDefault="000B4318">
      <w:pPr>
        <w:pStyle w:val="TOC1"/>
        <w:tabs>
          <w:tab w:val="left" w:pos="840"/>
          <w:tab w:val="right" w:leader="dot" w:pos="9344"/>
        </w:tabs>
        <w:rPr>
          <w:rFonts w:ascii="Calibri" w:hAnsi="Calibri"/>
          <w:b w:val="0"/>
          <w:noProof/>
          <w:sz w:val="21"/>
          <w:szCs w:val="22"/>
        </w:rPr>
      </w:pPr>
      <w:hyperlink w:anchor="_Toc477786506" w:history="1">
        <w:r w:rsidR="005A0ECD" w:rsidRPr="009061ED">
          <w:rPr>
            <w:rStyle w:val="a4"/>
            <w:noProof/>
          </w:rPr>
          <w:t>4.</w:t>
        </w:r>
        <w:r w:rsidR="005A0ECD">
          <w:rPr>
            <w:rFonts w:ascii="Calibri" w:hAnsi="Calibri"/>
            <w:b w:val="0"/>
            <w:noProof/>
            <w:sz w:val="21"/>
            <w:szCs w:val="22"/>
          </w:rPr>
          <w:tab/>
        </w:r>
        <w:r w:rsidR="005A0ECD" w:rsidRPr="009061ED">
          <w:rPr>
            <w:rStyle w:val="a4"/>
            <w:rFonts w:hint="eastAsia"/>
            <w:noProof/>
          </w:rPr>
          <w:t>预期效果</w:t>
        </w:r>
        <w:r w:rsidR="005A0ECD">
          <w:rPr>
            <w:noProof/>
            <w:webHidden/>
          </w:rPr>
          <w:tab/>
        </w:r>
        <w:r w:rsidR="005A0ECD">
          <w:rPr>
            <w:noProof/>
            <w:webHidden/>
          </w:rPr>
          <w:fldChar w:fldCharType="begin"/>
        </w:r>
        <w:r w:rsidR="005A0ECD">
          <w:rPr>
            <w:noProof/>
            <w:webHidden/>
          </w:rPr>
          <w:instrText xml:space="preserve"> PAGEREF _Toc477786506 \h </w:instrText>
        </w:r>
        <w:r w:rsidR="005A0ECD">
          <w:rPr>
            <w:noProof/>
            <w:webHidden/>
          </w:rPr>
        </w:r>
        <w:r w:rsidR="005A0ECD">
          <w:rPr>
            <w:noProof/>
            <w:webHidden/>
          </w:rPr>
          <w:fldChar w:fldCharType="separate"/>
        </w:r>
        <w:r w:rsidR="005A0ECD">
          <w:rPr>
            <w:noProof/>
            <w:webHidden/>
          </w:rPr>
          <w:t>4</w:t>
        </w:r>
        <w:r w:rsidR="005A0ECD">
          <w:rPr>
            <w:noProof/>
            <w:webHidden/>
          </w:rPr>
          <w:fldChar w:fldCharType="end"/>
        </w:r>
      </w:hyperlink>
    </w:p>
    <w:p w14:paraId="4923270D" w14:textId="77777777" w:rsidR="005A0ECD" w:rsidRDefault="000B4318">
      <w:pPr>
        <w:pStyle w:val="TOC1"/>
        <w:tabs>
          <w:tab w:val="left" w:pos="840"/>
          <w:tab w:val="right" w:leader="dot" w:pos="9344"/>
        </w:tabs>
        <w:rPr>
          <w:rFonts w:ascii="Calibri" w:hAnsi="Calibri"/>
          <w:b w:val="0"/>
          <w:noProof/>
          <w:sz w:val="21"/>
          <w:szCs w:val="22"/>
        </w:rPr>
      </w:pPr>
      <w:hyperlink w:anchor="_Toc477786507" w:history="1">
        <w:r w:rsidR="005A0ECD" w:rsidRPr="009061ED">
          <w:rPr>
            <w:rStyle w:val="a4"/>
            <w:noProof/>
          </w:rPr>
          <w:t>5.</w:t>
        </w:r>
        <w:r w:rsidR="005A0ECD">
          <w:rPr>
            <w:rFonts w:ascii="Calibri" w:hAnsi="Calibri"/>
            <w:b w:val="0"/>
            <w:noProof/>
            <w:sz w:val="21"/>
            <w:szCs w:val="22"/>
          </w:rPr>
          <w:tab/>
        </w:r>
        <w:r w:rsidR="005A0ECD" w:rsidRPr="009061ED">
          <w:rPr>
            <w:rStyle w:val="a4"/>
            <w:rFonts w:hint="eastAsia"/>
            <w:noProof/>
          </w:rPr>
          <w:t>测试步骤</w:t>
        </w:r>
        <w:r w:rsidR="005A0ECD">
          <w:rPr>
            <w:noProof/>
            <w:webHidden/>
          </w:rPr>
          <w:tab/>
        </w:r>
        <w:r w:rsidR="005A0ECD">
          <w:rPr>
            <w:noProof/>
            <w:webHidden/>
          </w:rPr>
          <w:fldChar w:fldCharType="begin"/>
        </w:r>
        <w:r w:rsidR="005A0ECD">
          <w:rPr>
            <w:noProof/>
            <w:webHidden/>
          </w:rPr>
          <w:instrText xml:space="preserve"> PAGEREF _Toc477786507 \h </w:instrText>
        </w:r>
        <w:r w:rsidR="005A0ECD">
          <w:rPr>
            <w:noProof/>
            <w:webHidden/>
          </w:rPr>
        </w:r>
        <w:r w:rsidR="005A0ECD">
          <w:rPr>
            <w:noProof/>
            <w:webHidden/>
          </w:rPr>
          <w:fldChar w:fldCharType="separate"/>
        </w:r>
        <w:r w:rsidR="005A0ECD">
          <w:rPr>
            <w:noProof/>
            <w:webHidden/>
          </w:rPr>
          <w:t>5</w:t>
        </w:r>
        <w:r w:rsidR="005A0ECD">
          <w:rPr>
            <w:noProof/>
            <w:webHidden/>
          </w:rPr>
          <w:fldChar w:fldCharType="end"/>
        </w:r>
      </w:hyperlink>
    </w:p>
    <w:p w14:paraId="649E0ABE" w14:textId="77777777" w:rsidR="005A0ECD" w:rsidRDefault="000B4318">
      <w:pPr>
        <w:pStyle w:val="TOC2"/>
        <w:tabs>
          <w:tab w:val="left" w:pos="840"/>
          <w:tab w:val="right" w:leader="dot" w:pos="9344"/>
        </w:tabs>
        <w:rPr>
          <w:rFonts w:ascii="Calibri" w:hAnsi="Calibri"/>
          <w:noProof/>
          <w:sz w:val="21"/>
          <w:szCs w:val="22"/>
        </w:rPr>
      </w:pPr>
      <w:hyperlink w:anchor="_Toc477786508" w:history="1">
        <w:r w:rsidR="005A0ECD" w:rsidRPr="009061ED">
          <w:rPr>
            <w:rStyle w:val="a4"/>
            <w:noProof/>
          </w:rPr>
          <w:t>5.1</w:t>
        </w:r>
        <w:r w:rsidR="005A0ECD">
          <w:rPr>
            <w:rFonts w:ascii="Calibri" w:hAnsi="Calibri"/>
            <w:noProof/>
            <w:sz w:val="21"/>
            <w:szCs w:val="22"/>
          </w:rPr>
          <w:tab/>
        </w:r>
        <w:r w:rsidR="005A0ECD" w:rsidRPr="009061ED">
          <w:rPr>
            <w:rStyle w:val="a4"/>
            <w:noProof/>
          </w:rPr>
          <w:t>#</w:t>
        </w:r>
        <w:r w:rsidR="005A0ECD" w:rsidRPr="009061ED">
          <w:rPr>
            <w:rStyle w:val="a4"/>
            <w:rFonts w:hint="eastAsia"/>
            <w:noProof/>
          </w:rPr>
          <w:t>测试用例</w:t>
        </w:r>
        <w:r w:rsidR="005A0ECD" w:rsidRPr="009061ED">
          <w:rPr>
            <w:rStyle w:val="a4"/>
            <w:noProof/>
          </w:rPr>
          <w:t>#</w:t>
        </w:r>
        <w:r w:rsidR="005A0ECD">
          <w:rPr>
            <w:noProof/>
            <w:webHidden/>
          </w:rPr>
          <w:tab/>
        </w:r>
        <w:r w:rsidR="005A0ECD">
          <w:rPr>
            <w:noProof/>
            <w:webHidden/>
          </w:rPr>
          <w:fldChar w:fldCharType="begin"/>
        </w:r>
        <w:r w:rsidR="005A0ECD">
          <w:rPr>
            <w:noProof/>
            <w:webHidden/>
          </w:rPr>
          <w:instrText xml:space="preserve"> PAGEREF _Toc477786508 \h </w:instrText>
        </w:r>
        <w:r w:rsidR="005A0ECD">
          <w:rPr>
            <w:noProof/>
            <w:webHidden/>
          </w:rPr>
        </w:r>
        <w:r w:rsidR="005A0ECD">
          <w:rPr>
            <w:noProof/>
            <w:webHidden/>
          </w:rPr>
          <w:fldChar w:fldCharType="separate"/>
        </w:r>
        <w:r w:rsidR="005A0ECD">
          <w:rPr>
            <w:noProof/>
            <w:webHidden/>
          </w:rPr>
          <w:t>5</w:t>
        </w:r>
        <w:r w:rsidR="005A0ECD">
          <w:rPr>
            <w:noProof/>
            <w:webHidden/>
          </w:rPr>
          <w:fldChar w:fldCharType="end"/>
        </w:r>
      </w:hyperlink>
    </w:p>
    <w:p w14:paraId="1E0EFFE1" w14:textId="77777777" w:rsidR="005A0ECD" w:rsidRDefault="000B4318">
      <w:pPr>
        <w:pStyle w:val="TOC2"/>
        <w:tabs>
          <w:tab w:val="left" w:pos="840"/>
          <w:tab w:val="right" w:leader="dot" w:pos="9344"/>
        </w:tabs>
        <w:rPr>
          <w:rFonts w:ascii="Calibri" w:hAnsi="Calibri"/>
          <w:noProof/>
          <w:sz w:val="21"/>
          <w:szCs w:val="22"/>
        </w:rPr>
      </w:pPr>
      <w:hyperlink w:anchor="_Toc477786509" w:history="1">
        <w:r w:rsidR="005A0ECD" w:rsidRPr="009061ED">
          <w:rPr>
            <w:rStyle w:val="a4"/>
            <w:noProof/>
          </w:rPr>
          <w:t>5.2</w:t>
        </w:r>
        <w:r w:rsidR="005A0ECD">
          <w:rPr>
            <w:rFonts w:ascii="Calibri" w:hAnsi="Calibri"/>
            <w:noProof/>
            <w:sz w:val="21"/>
            <w:szCs w:val="22"/>
          </w:rPr>
          <w:tab/>
        </w:r>
        <w:r w:rsidR="005A0ECD" w:rsidRPr="009061ED">
          <w:rPr>
            <w:rStyle w:val="a4"/>
            <w:noProof/>
          </w:rPr>
          <w:t>#</w:t>
        </w:r>
        <w:r w:rsidR="005A0ECD" w:rsidRPr="009061ED">
          <w:rPr>
            <w:rStyle w:val="a4"/>
            <w:rFonts w:hint="eastAsia"/>
            <w:noProof/>
          </w:rPr>
          <w:t>测试用例</w:t>
        </w:r>
        <w:r w:rsidR="005A0ECD" w:rsidRPr="009061ED">
          <w:rPr>
            <w:rStyle w:val="a4"/>
            <w:noProof/>
          </w:rPr>
          <w:t>#</w:t>
        </w:r>
        <w:r w:rsidR="005A0ECD">
          <w:rPr>
            <w:noProof/>
            <w:webHidden/>
          </w:rPr>
          <w:tab/>
        </w:r>
        <w:r w:rsidR="005A0ECD">
          <w:rPr>
            <w:noProof/>
            <w:webHidden/>
          </w:rPr>
          <w:fldChar w:fldCharType="begin"/>
        </w:r>
        <w:r w:rsidR="005A0ECD">
          <w:rPr>
            <w:noProof/>
            <w:webHidden/>
          </w:rPr>
          <w:instrText xml:space="preserve"> PAGEREF _Toc477786509 \h </w:instrText>
        </w:r>
        <w:r w:rsidR="005A0ECD">
          <w:rPr>
            <w:noProof/>
            <w:webHidden/>
          </w:rPr>
        </w:r>
        <w:r w:rsidR="005A0ECD">
          <w:rPr>
            <w:noProof/>
            <w:webHidden/>
          </w:rPr>
          <w:fldChar w:fldCharType="separate"/>
        </w:r>
        <w:r w:rsidR="005A0ECD">
          <w:rPr>
            <w:noProof/>
            <w:webHidden/>
          </w:rPr>
          <w:t>13</w:t>
        </w:r>
        <w:r w:rsidR="005A0ECD">
          <w:rPr>
            <w:noProof/>
            <w:webHidden/>
          </w:rPr>
          <w:fldChar w:fldCharType="end"/>
        </w:r>
      </w:hyperlink>
    </w:p>
    <w:p w14:paraId="407B20F2" w14:textId="77777777" w:rsidR="005A0ECD" w:rsidRDefault="000B4318">
      <w:pPr>
        <w:pStyle w:val="TOC2"/>
        <w:tabs>
          <w:tab w:val="left" w:pos="840"/>
          <w:tab w:val="right" w:leader="dot" w:pos="9344"/>
        </w:tabs>
        <w:rPr>
          <w:rFonts w:ascii="Calibri" w:hAnsi="Calibri"/>
          <w:noProof/>
          <w:sz w:val="21"/>
          <w:szCs w:val="22"/>
        </w:rPr>
      </w:pPr>
      <w:hyperlink w:anchor="_Toc477786510" w:history="1">
        <w:r w:rsidR="005A0ECD" w:rsidRPr="009061ED">
          <w:rPr>
            <w:rStyle w:val="a4"/>
            <w:noProof/>
          </w:rPr>
          <w:t>5.3</w:t>
        </w:r>
        <w:r w:rsidR="005A0ECD">
          <w:rPr>
            <w:rFonts w:ascii="Calibri" w:hAnsi="Calibri"/>
            <w:noProof/>
            <w:sz w:val="21"/>
            <w:szCs w:val="22"/>
          </w:rPr>
          <w:tab/>
        </w:r>
        <w:r w:rsidR="005A0ECD" w:rsidRPr="009061ED">
          <w:rPr>
            <w:rStyle w:val="a4"/>
            <w:noProof/>
          </w:rPr>
          <w:t>#</w:t>
        </w:r>
        <w:r w:rsidR="005A0ECD" w:rsidRPr="009061ED">
          <w:rPr>
            <w:rStyle w:val="a4"/>
            <w:rFonts w:hint="eastAsia"/>
            <w:noProof/>
          </w:rPr>
          <w:t>测试用例</w:t>
        </w:r>
        <w:r w:rsidR="005A0ECD" w:rsidRPr="009061ED">
          <w:rPr>
            <w:rStyle w:val="a4"/>
            <w:noProof/>
          </w:rPr>
          <w:t>#</w:t>
        </w:r>
        <w:r w:rsidR="005A0ECD">
          <w:rPr>
            <w:noProof/>
            <w:webHidden/>
          </w:rPr>
          <w:tab/>
        </w:r>
        <w:r w:rsidR="005A0ECD">
          <w:rPr>
            <w:noProof/>
            <w:webHidden/>
          </w:rPr>
          <w:fldChar w:fldCharType="begin"/>
        </w:r>
        <w:r w:rsidR="005A0ECD">
          <w:rPr>
            <w:noProof/>
            <w:webHidden/>
          </w:rPr>
          <w:instrText xml:space="preserve"> PAGEREF _Toc477786510 \h </w:instrText>
        </w:r>
        <w:r w:rsidR="005A0ECD">
          <w:rPr>
            <w:noProof/>
            <w:webHidden/>
          </w:rPr>
        </w:r>
        <w:r w:rsidR="005A0ECD">
          <w:rPr>
            <w:noProof/>
            <w:webHidden/>
          </w:rPr>
          <w:fldChar w:fldCharType="separate"/>
        </w:r>
        <w:r w:rsidR="005A0ECD">
          <w:rPr>
            <w:noProof/>
            <w:webHidden/>
          </w:rPr>
          <w:t>13</w:t>
        </w:r>
        <w:r w:rsidR="005A0ECD">
          <w:rPr>
            <w:noProof/>
            <w:webHidden/>
          </w:rPr>
          <w:fldChar w:fldCharType="end"/>
        </w:r>
      </w:hyperlink>
    </w:p>
    <w:p w14:paraId="4EABC552" w14:textId="77777777" w:rsidR="005A0ECD" w:rsidRDefault="000B4318">
      <w:pPr>
        <w:pStyle w:val="TOC2"/>
        <w:tabs>
          <w:tab w:val="left" w:pos="840"/>
          <w:tab w:val="right" w:leader="dot" w:pos="9344"/>
        </w:tabs>
        <w:rPr>
          <w:rFonts w:ascii="Calibri" w:hAnsi="Calibri"/>
          <w:noProof/>
          <w:sz w:val="21"/>
          <w:szCs w:val="22"/>
        </w:rPr>
      </w:pPr>
      <w:hyperlink w:anchor="_Toc477786511" w:history="1">
        <w:r w:rsidR="005A0ECD" w:rsidRPr="009061ED">
          <w:rPr>
            <w:rStyle w:val="a4"/>
            <w:noProof/>
          </w:rPr>
          <w:t>5.4</w:t>
        </w:r>
        <w:r w:rsidR="005A0ECD">
          <w:rPr>
            <w:rFonts w:ascii="Calibri" w:hAnsi="Calibri"/>
            <w:noProof/>
            <w:sz w:val="21"/>
            <w:szCs w:val="22"/>
          </w:rPr>
          <w:tab/>
        </w:r>
        <w:r w:rsidR="005A0ECD" w:rsidRPr="009061ED">
          <w:rPr>
            <w:rStyle w:val="a4"/>
            <w:noProof/>
          </w:rPr>
          <w:t>#</w:t>
        </w:r>
        <w:r w:rsidR="005A0ECD" w:rsidRPr="009061ED">
          <w:rPr>
            <w:rStyle w:val="a4"/>
            <w:rFonts w:hint="eastAsia"/>
            <w:noProof/>
          </w:rPr>
          <w:t>测试用例</w:t>
        </w:r>
        <w:r w:rsidR="005A0ECD" w:rsidRPr="009061ED">
          <w:rPr>
            <w:rStyle w:val="a4"/>
            <w:noProof/>
          </w:rPr>
          <w:t>#</w:t>
        </w:r>
        <w:r w:rsidR="005A0ECD">
          <w:rPr>
            <w:noProof/>
            <w:webHidden/>
          </w:rPr>
          <w:tab/>
        </w:r>
        <w:r w:rsidR="005A0ECD">
          <w:rPr>
            <w:noProof/>
            <w:webHidden/>
          </w:rPr>
          <w:fldChar w:fldCharType="begin"/>
        </w:r>
        <w:r w:rsidR="005A0ECD">
          <w:rPr>
            <w:noProof/>
            <w:webHidden/>
          </w:rPr>
          <w:instrText xml:space="preserve"> PAGEREF _Toc477786511 \h </w:instrText>
        </w:r>
        <w:r w:rsidR="005A0ECD">
          <w:rPr>
            <w:noProof/>
            <w:webHidden/>
          </w:rPr>
        </w:r>
        <w:r w:rsidR="005A0ECD">
          <w:rPr>
            <w:noProof/>
            <w:webHidden/>
          </w:rPr>
          <w:fldChar w:fldCharType="separate"/>
        </w:r>
        <w:r w:rsidR="005A0ECD">
          <w:rPr>
            <w:noProof/>
            <w:webHidden/>
          </w:rPr>
          <w:t>14</w:t>
        </w:r>
        <w:r w:rsidR="005A0ECD">
          <w:rPr>
            <w:noProof/>
            <w:webHidden/>
          </w:rPr>
          <w:fldChar w:fldCharType="end"/>
        </w:r>
      </w:hyperlink>
    </w:p>
    <w:p w14:paraId="2EBDB9B9" w14:textId="77777777" w:rsidR="0094358D" w:rsidRDefault="0094358D">
      <w:pPr>
        <w:jc w:val="center"/>
      </w:pPr>
      <w:r>
        <w:fldChar w:fldCharType="end"/>
      </w:r>
      <w:bookmarkStart w:id="5" w:name="_Toc306694054"/>
    </w:p>
    <w:p w14:paraId="3F8ACD5E" w14:textId="77777777" w:rsidR="0094358D" w:rsidRDefault="0094358D" w:rsidP="007F7C48">
      <w:pPr>
        <w:jc w:val="center"/>
        <w:outlineLvl w:val="0"/>
        <w:sectPr w:rsidR="0094358D">
          <w:headerReference w:type="default" r:id="rId8"/>
          <w:footerReference w:type="default" r:id="rId9"/>
          <w:footerReference w:type="first" r:id="rId10"/>
          <w:pgSz w:w="11906" w:h="16838"/>
          <w:pgMar w:top="1588" w:right="1134" w:bottom="1701" w:left="1418" w:header="1021" w:footer="567" w:gutter="0"/>
          <w:pgNumType w:start="0"/>
          <w:cols w:space="720"/>
          <w:titlePg/>
          <w:docGrid w:type="lines" w:linePitch="312"/>
        </w:sectPr>
      </w:pPr>
    </w:p>
    <w:p w14:paraId="4AF55CD9" w14:textId="77777777" w:rsidR="0094358D" w:rsidRPr="002409D0" w:rsidRDefault="002409D0" w:rsidP="002409D0">
      <w:pPr>
        <w:pStyle w:val="1"/>
        <w:numPr>
          <w:ilvl w:val="0"/>
          <w:numId w:val="4"/>
        </w:numPr>
        <w:tabs>
          <w:tab w:val="clear" w:pos="0"/>
          <w:tab w:val="left" w:pos="432"/>
        </w:tabs>
        <w:spacing w:beforeLines="100" w:before="326" w:afterLines="100" w:after="326"/>
        <w:ind w:left="0" w:firstLine="0"/>
        <w:rPr>
          <w:kern w:val="0"/>
        </w:rPr>
      </w:pPr>
      <w:bookmarkStart w:id="6" w:name="_Toc477786502"/>
      <w:bookmarkEnd w:id="5"/>
      <w:r>
        <w:rPr>
          <w:rFonts w:hint="eastAsia"/>
          <w:kern w:val="0"/>
          <w:sz w:val="28"/>
          <w:szCs w:val="28"/>
        </w:rPr>
        <w:lastRenderedPageBreak/>
        <w:t>测试目的</w:t>
      </w:r>
      <w:bookmarkEnd w:id="6"/>
    </w:p>
    <w:p w14:paraId="41F7D888" w14:textId="77777777" w:rsidR="0094358D" w:rsidRDefault="0094358D">
      <w:pPr>
        <w:pStyle w:val="17"/>
      </w:pPr>
      <w:r>
        <w:rPr>
          <w:rFonts w:hint="eastAsia"/>
        </w:rPr>
        <w:t>依据</w:t>
      </w:r>
      <w:r w:rsidR="004066E8">
        <w:rPr>
          <w:rFonts w:hint="eastAsia"/>
        </w:rPr>
        <w:t>SAMA</w:t>
      </w:r>
      <w:r w:rsidR="004066E8">
        <w:rPr>
          <w:rFonts w:hint="eastAsia"/>
        </w:rPr>
        <w:t>图</w:t>
      </w:r>
      <w:r>
        <w:rPr>
          <w:rFonts w:hint="eastAsia"/>
        </w:rPr>
        <w:t>进行的测试活动，可以</w:t>
      </w:r>
      <w:r>
        <w:t>对</w:t>
      </w:r>
      <w:bookmarkStart w:id="7" w:name="OLE_LINK3"/>
      <w:r w:rsidR="002409D0">
        <w:rPr>
          <w:rFonts w:hint="eastAsia"/>
        </w:rPr>
        <w:t>一层机柜进行</w:t>
      </w:r>
      <w:r w:rsidR="002409D0">
        <w:rPr>
          <w:rFonts w:hint="eastAsia"/>
        </w:rPr>
        <w:t>SAMA</w:t>
      </w:r>
      <w:r w:rsidR="002409D0">
        <w:rPr>
          <w:rFonts w:hint="eastAsia"/>
        </w:rPr>
        <w:t>功能验证。</w:t>
      </w:r>
      <w:bookmarkEnd w:id="7"/>
    </w:p>
    <w:p w14:paraId="5C3AC23B" w14:textId="77777777" w:rsidR="0094358D" w:rsidRDefault="0094358D" w:rsidP="0010702B">
      <w:pPr>
        <w:pStyle w:val="1"/>
        <w:numPr>
          <w:ilvl w:val="0"/>
          <w:numId w:val="4"/>
        </w:numPr>
        <w:tabs>
          <w:tab w:val="clear" w:pos="0"/>
          <w:tab w:val="left" w:pos="432"/>
        </w:tabs>
        <w:spacing w:beforeLines="100" w:before="326" w:afterLines="100" w:after="326"/>
        <w:ind w:left="0" w:firstLine="0"/>
        <w:rPr>
          <w:kern w:val="0"/>
          <w:sz w:val="28"/>
          <w:szCs w:val="28"/>
        </w:rPr>
      </w:pPr>
      <w:bookmarkStart w:id="8" w:name="_Toc405301264"/>
      <w:bookmarkStart w:id="9" w:name="_Toc477786503"/>
      <w:r>
        <w:rPr>
          <w:kern w:val="0"/>
          <w:sz w:val="28"/>
          <w:szCs w:val="28"/>
        </w:rPr>
        <w:t>测试依据</w:t>
      </w:r>
      <w:bookmarkEnd w:id="8"/>
      <w:bookmarkEnd w:id="9"/>
    </w:p>
    <w:p w14:paraId="553A2FB1" w14:textId="77777777" w:rsidR="0094358D" w:rsidRDefault="0094358D" w:rsidP="0010702B">
      <w:pPr>
        <w:pStyle w:val="2TimesNewRoman"/>
        <w:numPr>
          <w:ilvl w:val="1"/>
          <w:numId w:val="4"/>
        </w:numPr>
        <w:tabs>
          <w:tab w:val="clear" w:pos="0"/>
          <w:tab w:val="left" w:pos="432"/>
          <w:tab w:val="left" w:pos="576"/>
        </w:tabs>
        <w:spacing w:beforeLines="100" w:before="326" w:afterLines="100" w:after="326"/>
        <w:ind w:left="0" w:firstLine="0"/>
      </w:pPr>
      <w:bookmarkStart w:id="10" w:name="_Toc477786504"/>
      <w:r>
        <w:rPr>
          <w:szCs w:val="24"/>
        </w:rPr>
        <w:t>参考</w:t>
      </w:r>
      <w:r>
        <w:rPr>
          <w:rFonts w:hint="eastAsia"/>
          <w:szCs w:val="24"/>
        </w:rPr>
        <w:t>标准</w:t>
      </w:r>
      <w:bookmarkEnd w:id="10"/>
    </w:p>
    <w:p w14:paraId="34448679" w14:textId="77777777" w:rsidR="0094358D" w:rsidRDefault="0094358D">
      <w:pPr>
        <w:pStyle w:val="00"/>
        <w:rPr>
          <w:rFonts w:ascii="Times New Roman" w:eastAsia="宋体" w:hAnsi="宋体"/>
        </w:rPr>
      </w:pPr>
      <w:bookmarkStart w:id="11" w:name="_Toc477781049"/>
      <w:r>
        <w:rPr>
          <w:rFonts w:ascii="Times New Roman" w:eastAsia="宋体" w:hAnsi="宋体"/>
        </w:rPr>
        <w:t>表格</w:t>
      </w:r>
      <w:r>
        <w:rPr>
          <w:rFonts w:ascii="Times New Roman" w:eastAsia="宋体" w:hAnsi="宋体"/>
        </w:rPr>
        <w:t xml:space="preserve"> </w:t>
      </w:r>
      <w:r>
        <w:rPr>
          <w:rFonts w:ascii="Times New Roman" w:eastAsia="宋体" w:hAnsi="Times New Roman"/>
        </w:rPr>
        <w:fldChar w:fldCharType="begin"/>
      </w:r>
      <w:r>
        <w:rPr>
          <w:rFonts w:ascii="Times New Roman" w:eastAsia="宋体" w:hAnsi="Times New Roman"/>
        </w:rPr>
        <w:instrText xml:space="preserve"> STYLEREF 1 \s </w:instrText>
      </w:r>
      <w:r>
        <w:rPr>
          <w:rFonts w:ascii="Times New Roman" w:eastAsia="宋体" w:hAnsi="Times New Roman"/>
        </w:rPr>
        <w:fldChar w:fldCharType="separate"/>
      </w:r>
      <w:r>
        <w:rPr>
          <w:rFonts w:ascii="Times New Roman" w:eastAsia="宋体" w:hAnsi="Times New Roman"/>
        </w:rPr>
        <w:t>2</w:t>
      </w:r>
      <w:r>
        <w:rPr>
          <w:rFonts w:ascii="Times New Roman" w:eastAsia="宋体" w:hAnsi="Times New Roman"/>
        </w:rPr>
        <w:fldChar w:fldCharType="end"/>
      </w:r>
      <w:r>
        <w:rPr>
          <w:rFonts w:ascii="Times New Roman" w:eastAsia="宋体" w:hAnsi="Times New Roman" w:hint="eastAsia"/>
        </w:rPr>
        <w:t>-</w:t>
      </w:r>
      <w:r w:rsidR="002C1CEE"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 xml:space="preserve"> </w:t>
      </w:r>
      <w:r>
        <w:rPr>
          <w:rFonts w:ascii="Times New Roman" w:eastAsia="宋体" w:hAnsi="宋体"/>
        </w:rPr>
        <w:t>法规，国家标准及国内行业标准</w:t>
      </w:r>
      <w:bookmarkEnd w:id="11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4"/>
        <w:gridCol w:w="3451"/>
        <w:gridCol w:w="4693"/>
        <w:gridCol w:w="842"/>
      </w:tblGrid>
      <w:tr w:rsidR="0094358D" w14:paraId="62D06B31" w14:textId="77777777">
        <w:trPr>
          <w:tblHeader/>
          <w:jc w:val="center"/>
        </w:trPr>
        <w:tc>
          <w:tcPr>
            <w:tcW w:w="584" w:type="dxa"/>
            <w:shd w:val="clear" w:color="auto" w:fill="C6D9F1"/>
          </w:tcPr>
          <w:p w14:paraId="43E79C62" w14:textId="77777777" w:rsidR="0094358D" w:rsidRDefault="0094358D">
            <w:pPr>
              <w:pStyle w:val="ab"/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NO.</w:t>
            </w:r>
          </w:p>
        </w:tc>
        <w:tc>
          <w:tcPr>
            <w:tcW w:w="3451" w:type="dxa"/>
            <w:shd w:val="clear" w:color="auto" w:fill="C6D9F1"/>
          </w:tcPr>
          <w:p w14:paraId="27673FEF" w14:textId="77777777" w:rsidR="0094358D" w:rsidRDefault="0094358D">
            <w:pPr>
              <w:pStyle w:val="ab"/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标准</w:t>
            </w:r>
          </w:p>
        </w:tc>
        <w:tc>
          <w:tcPr>
            <w:tcW w:w="4693" w:type="dxa"/>
            <w:shd w:val="clear" w:color="auto" w:fill="C6D9F1"/>
          </w:tcPr>
          <w:p w14:paraId="3F0C6F9E" w14:textId="77777777" w:rsidR="0094358D" w:rsidRDefault="0094358D">
            <w:pPr>
              <w:pStyle w:val="ab"/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说明</w:t>
            </w:r>
          </w:p>
        </w:tc>
        <w:tc>
          <w:tcPr>
            <w:tcW w:w="842" w:type="dxa"/>
            <w:shd w:val="clear" w:color="auto" w:fill="C6D9F1"/>
          </w:tcPr>
          <w:p w14:paraId="5B22D84A" w14:textId="77777777" w:rsidR="0094358D" w:rsidRDefault="0094358D">
            <w:pPr>
              <w:pStyle w:val="ab"/>
              <w:spacing w:after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 w:hint="eastAsia"/>
                <w:b/>
              </w:rPr>
              <w:t>时间</w:t>
            </w:r>
          </w:p>
        </w:tc>
      </w:tr>
      <w:tr w:rsidR="0094358D" w14:paraId="3DAE381E" w14:textId="77777777">
        <w:trPr>
          <w:jc w:val="center"/>
        </w:trPr>
        <w:tc>
          <w:tcPr>
            <w:tcW w:w="584" w:type="dxa"/>
          </w:tcPr>
          <w:p w14:paraId="70AD2E9C" w14:textId="77777777" w:rsidR="0094358D" w:rsidRDefault="0094358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1.</w:t>
            </w:r>
          </w:p>
        </w:tc>
        <w:tc>
          <w:tcPr>
            <w:tcW w:w="3451" w:type="dxa"/>
            <w:vAlign w:val="center"/>
          </w:tcPr>
          <w:p w14:paraId="3EE20185" w14:textId="77777777" w:rsidR="0094358D" w:rsidRDefault="0004155F">
            <w:pPr>
              <w:rPr>
                <w:sz w:val="21"/>
                <w:szCs w:val="21"/>
              </w:rPr>
            </w:pPr>
            <w:r w:rsidRPr="0094258F">
              <w:rPr>
                <w:color w:val="000000"/>
              </w:rPr>
              <w:t>XX/CNP/PC/00</w:t>
            </w:r>
            <w:r w:rsidRPr="0094258F">
              <w:rPr>
                <w:rFonts w:hint="eastAsia"/>
                <w:color w:val="000000"/>
              </w:rPr>
              <w:t>43</w:t>
            </w:r>
          </w:p>
        </w:tc>
        <w:tc>
          <w:tcPr>
            <w:tcW w:w="4693" w:type="dxa"/>
          </w:tcPr>
          <w:p w14:paraId="7F61260D" w14:textId="77777777" w:rsidR="0094358D" w:rsidRDefault="0004155F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软件不合格品</w:t>
            </w:r>
            <w:r>
              <w:t>（</w:t>
            </w:r>
            <w:r>
              <w:rPr>
                <w:rFonts w:hint="eastAsia"/>
              </w:rPr>
              <w:t>不符合项）控制</w:t>
            </w:r>
          </w:p>
        </w:tc>
        <w:tc>
          <w:tcPr>
            <w:tcW w:w="842" w:type="dxa"/>
            <w:vAlign w:val="center"/>
          </w:tcPr>
          <w:p w14:paraId="4CFDBFA7" w14:textId="77777777" w:rsidR="0094358D" w:rsidRDefault="0094358D">
            <w:pPr>
              <w:jc w:val="center"/>
              <w:rPr>
                <w:sz w:val="21"/>
                <w:szCs w:val="21"/>
              </w:rPr>
            </w:pPr>
          </w:p>
        </w:tc>
      </w:tr>
      <w:tr w:rsidR="0094358D" w14:paraId="58E832A7" w14:textId="77777777">
        <w:trPr>
          <w:jc w:val="center"/>
        </w:trPr>
        <w:tc>
          <w:tcPr>
            <w:tcW w:w="584" w:type="dxa"/>
          </w:tcPr>
          <w:p w14:paraId="5FABB78E" w14:textId="77777777" w:rsidR="0094358D" w:rsidRDefault="0094358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2.</w:t>
            </w:r>
          </w:p>
        </w:tc>
        <w:tc>
          <w:tcPr>
            <w:tcW w:w="3451" w:type="dxa"/>
            <w:vAlign w:val="center"/>
          </w:tcPr>
          <w:p w14:paraId="59ADA890" w14:textId="77777777" w:rsidR="0094358D" w:rsidRDefault="0004155F">
            <w:pPr>
              <w:rPr>
                <w:sz w:val="21"/>
                <w:szCs w:val="21"/>
              </w:rPr>
            </w:pPr>
            <w:r w:rsidRPr="008A0BB7">
              <w:t>XX/CNP/PC/00</w:t>
            </w:r>
            <w:r>
              <w:rPr>
                <w:rFonts w:hint="eastAsia"/>
              </w:rPr>
              <w:t>19</w:t>
            </w:r>
          </w:p>
        </w:tc>
        <w:tc>
          <w:tcPr>
            <w:tcW w:w="4693" w:type="dxa"/>
          </w:tcPr>
          <w:p w14:paraId="76287E51" w14:textId="77777777" w:rsidR="0094358D" w:rsidRDefault="0004155F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软件测试控制程序</w:t>
            </w:r>
          </w:p>
        </w:tc>
        <w:tc>
          <w:tcPr>
            <w:tcW w:w="842" w:type="dxa"/>
            <w:vAlign w:val="center"/>
          </w:tcPr>
          <w:p w14:paraId="0A82D9BF" w14:textId="77777777" w:rsidR="0094358D" w:rsidRDefault="0094358D">
            <w:pPr>
              <w:jc w:val="center"/>
              <w:rPr>
                <w:sz w:val="21"/>
                <w:szCs w:val="21"/>
              </w:rPr>
            </w:pPr>
          </w:p>
        </w:tc>
      </w:tr>
      <w:tr w:rsidR="0094358D" w14:paraId="184ACB22" w14:textId="77777777">
        <w:trPr>
          <w:jc w:val="center"/>
        </w:trPr>
        <w:tc>
          <w:tcPr>
            <w:tcW w:w="584" w:type="dxa"/>
          </w:tcPr>
          <w:p w14:paraId="5EEC0855" w14:textId="77777777" w:rsidR="0094358D" w:rsidRDefault="0094358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3.</w:t>
            </w:r>
          </w:p>
        </w:tc>
        <w:tc>
          <w:tcPr>
            <w:tcW w:w="3451" w:type="dxa"/>
            <w:vAlign w:val="center"/>
          </w:tcPr>
          <w:p w14:paraId="200892A7" w14:textId="77777777" w:rsidR="0094358D" w:rsidRDefault="0004155F">
            <w:pPr>
              <w:rPr>
                <w:sz w:val="21"/>
                <w:szCs w:val="21"/>
              </w:rPr>
            </w:pPr>
            <w:r>
              <w:t>XX/</w:t>
            </w:r>
            <w:r>
              <w:rPr>
                <w:rFonts w:hint="eastAsia"/>
              </w:rPr>
              <w:t>CNP</w:t>
            </w:r>
            <w:r>
              <w:t>/PC/</w:t>
            </w:r>
            <w:r>
              <w:rPr>
                <w:rFonts w:hint="eastAsia"/>
              </w:rPr>
              <w:t>00</w:t>
            </w:r>
            <w:r>
              <w:t>02</w:t>
            </w:r>
          </w:p>
        </w:tc>
        <w:tc>
          <w:tcPr>
            <w:tcW w:w="4693" w:type="dxa"/>
          </w:tcPr>
          <w:p w14:paraId="03EEC81E" w14:textId="77777777" w:rsidR="0094358D" w:rsidRDefault="0004155F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文件控制</w:t>
            </w:r>
          </w:p>
        </w:tc>
        <w:tc>
          <w:tcPr>
            <w:tcW w:w="842" w:type="dxa"/>
            <w:vAlign w:val="center"/>
          </w:tcPr>
          <w:p w14:paraId="7A7FEA41" w14:textId="77777777" w:rsidR="0094358D" w:rsidRDefault="0094358D">
            <w:pPr>
              <w:jc w:val="center"/>
              <w:rPr>
                <w:sz w:val="21"/>
                <w:szCs w:val="21"/>
              </w:rPr>
            </w:pPr>
          </w:p>
        </w:tc>
      </w:tr>
      <w:tr w:rsidR="0094358D" w14:paraId="720E2B1A" w14:textId="77777777">
        <w:trPr>
          <w:jc w:val="center"/>
        </w:trPr>
        <w:tc>
          <w:tcPr>
            <w:tcW w:w="584" w:type="dxa"/>
          </w:tcPr>
          <w:p w14:paraId="085F9339" w14:textId="77777777" w:rsidR="0094358D" w:rsidRDefault="0094358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4.</w:t>
            </w:r>
          </w:p>
        </w:tc>
        <w:tc>
          <w:tcPr>
            <w:tcW w:w="3451" w:type="dxa"/>
            <w:vAlign w:val="center"/>
          </w:tcPr>
          <w:p w14:paraId="559FAA34" w14:textId="77777777" w:rsidR="0094358D" w:rsidRDefault="0004155F">
            <w:pPr>
              <w:rPr>
                <w:sz w:val="21"/>
                <w:szCs w:val="21"/>
              </w:rPr>
            </w:pPr>
            <w:r>
              <w:t>XX/</w:t>
            </w:r>
            <w:r>
              <w:rPr>
                <w:rFonts w:hint="eastAsia"/>
              </w:rPr>
              <w:t>CNP</w:t>
            </w:r>
            <w:r>
              <w:t>/PC/</w:t>
            </w:r>
            <w:r>
              <w:rPr>
                <w:rFonts w:hint="eastAsia"/>
              </w:rPr>
              <w:t>0004</w:t>
            </w:r>
          </w:p>
        </w:tc>
        <w:tc>
          <w:tcPr>
            <w:tcW w:w="4693" w:type="dxa"/>
          </w:tcPr>
          <w:p w14:paraId="69516514" w14:textId="77777777" w:rsidR="0094358D" w:rsidRDefault="0004155F">
            <w:pPr>
              <w:rPr>
                <w:sz w:val="21"/>
                <w:szCs w:val="21"/>
              </w:rPr>
            </w:pPr>
            <w:r>
              <w:rPr>
                <w:rFonts w:hint="eastAsia"/>
              </w:rPr>
              <w:t>记录控制</w:t>
            </w:r>
          </w:p>
        </w:tc>
        <w:tc>
          <w:tcPr>
            <w:tcW w:w="842" w:type="dxa"/>
            <w:vAlign w:val="center"/>
          </w:tcPr>
          <w:p w14:paraId="729FA873" w14:textId="77777777" w:rsidR="0094358D" w:rsidRDefault="0094358D">
            <w:pPr>
              <w:jc w:val="center"/>
              <w:rPr>
                <w:sz w:val="21"/>
                <w:szCs w:val="21"/>
              </w:rPr>
            </w:pPr>
          </w:p>
        </w:tc>
      </w:tr>
    </w:tbl>
    <w:p w14:paraId="249870DE" w14:textId="77777777" w:rsidR="00AF5880" w:rsidRDefault="00AF5880" w:rsidP="0010702B">
      <w:pPr>
        <w:pStyle w:val="1"/>
        <w:numPr>
          <w:ilvl w:val="0"/>
          <w:numId w:val="4"/>
        </w:numPr>
        <w:tabs>
          <w:tab w:val="clear" w:pos="0"/>
          <w:tab w:val="left" w:pos="432"/>
        </w:tabs>
        <w:spacing w:beforeLines="100" w:before="326" w:afterLines="100" w:after="326"/>
        <w:ind w:left="0" w:firstLine="0"/>
        <w:rPr>
          <w:sz w:val="28"/>
          <w:szCs w:val="28"/>
        </w:rPr>
      </w:pPr>
      <w:bookmarkStart w:id="12" w:name="_Toc477786505"/>
      <w:bookmarkEnd w:id="3"/>
      <w:r>
        <w:rPr>
          <w:rFonts w:hint="eastAsia"/>
          <w:sz w:val="28"/>
          <w:szCs w:val="28"/>
        </w:rPr>
        <w:t>测试要求</w:t>
      </w:r>
      <w:bookmarkEnd w:id="12"/>
    </w:p>
    <w:p w14:paraId="072EC833" w14:textId="77777777" w:rsidR="00AF5880" w:rsidRPr="00AF5880" w:rsidRDefault="00AF5880" w:rsidP="00AF5880">
      <w:pPr>
        <w:pStyle w:val="17"/>
      </w:pPr>
      <w:r w:rsidRPr="00B25EEA">
        <w:t>测试过程按照测试步骤进行，根据一个个步骤操作，核对预期输出结果及数据，并在相应位置作标记形成记录。</w:t>
      </w:r>
    </w:p>
    <w:p w14:paraId="28C2EDF2" w14:textId="77777777" w:rsidR="0094358D" w:rsidRDefault="00AF5880" w:rsidP="0010702B">
      <w:pPr>
        <w:pStyle w:val="1"/>
        <w:numPr>
          <w:ilvl w:val="0"/>
          <w:numId w:val="4"/>
        </w:numPr>
        <w:tabs>
          <w:tab w:val="clear" w:pos="0"/>
          <w:tab w:val="left" w:pos="432"/>
        </w:tabs>
        <w:spacing w:beforeLines="100" w:before="326" w:afterLines="100" w:after="326"/>
        <w:ind w:left="0" w:firstLine="0"/>
        <w:rPr>
          <w:sz w:val="28"/>
          <w:szCs w:val="28"/>
        </w:rPr>
      </w:pPr>
      <w:bookmarkStart w:id="13" w:name="_Toc477786506"/>
      <w:r>
        <w:rPr>
          <w:rFonts w:hint="eastAsia"/>
          <w:sz w:val="28"/>
          <w:szCs w:val="28"/>
        </w:rPr>
        <w:t>预期效果</w:t>
      </w:r>
      <w:bookmarkEnd w:id="13"/>
    </w:p>
    <w:p w14:paraId="592F3734" w14:textId="77777777" w:rsidR="00AF5880" w:rsidRDefault="00AF5880" w:rsidP="00AF5880">
      <w:pPr>
        <w:pStyle w:val="17"/>
      </w:pPr>
      <w:r>
        <w:rPr>
          <w:rFonts w:hint="eastAsia"/>
        </w:rPr>
        <w:t>测试过程中主要参数及变化趋势与</w:t>
      </w:r>
      <w:r>
        <w:rPr>
          <w:rFonts w:hint="eastAsia"/>
        </w:rPr>
        <w:t>SAMA</w:t>
      </w:r>
      <w:r>
        <w:rPr>
          <w:rFonts w:hint="eastAsia"/>
        </w:rPr>
        <w:t>图一致。</w:t>
      </w:r>
    </w:p>
    <w:p w14:paraId="03659B03" w14:textId="77777777" w:rsidR="00EE3F64" w:rsidRDefault="00EE3F64" w:rsidP="00AF5880">
      <w:pPr>
        <w:pStyle w:val="17"/>
      </w:pPr>
    </w:p>
    <w:p w14:paraId="6BF882C0" w14:textId="77777777" w:rsidR="00EE3F64" w:rsidRDefault="00EE3F64" w:rsidP="00AF5880">
      <w:pPr>
        <w:pStyle w:val="17"/>
      </w:pPr>
    </w:p>
    <w:p w14:paraId="37BCF696" w14:textId="77777777" w:rsidR="00EE3F64" w:rsidRDefault="00EE3F64" w:rsidP="00AF5880">
      <w:pPr>
        <w:pStyle w:val="17"/>
      </w:pPr>
    </w:p>
    <w:p w14:paraId="674CB5A0" w14:textId="77777777" w:rsidR="00EE3F64" w:rsidRDefault="00EE3F64" w:rsidP="00AF5880">
      <w:pPr>
        <w:pStyle w:val="17"/>
        <w:sectPr w:rsidR="00EE3F64" w:rsidSect="008C3E39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1701" w:bottom="1418" w:left="1588" w:header="1021" w:footer="567" w:gutter="0"/>
          <w:cols w:space="720"/>
          <w:titlePg/>
          <w:docGrid w:type="lines" w:linePitch="326"/>
        </w:sectPr>
      </w:pPr>
    </w:p>
    <w:p w14:paraId="04E0B2DD" w14:textId="77777777" w:rsidR="0094358D" w:rsidRDefault="002125BE" w:rsidP="0010702B">
      <w:pPr>
        <w:pStyle w:val="1"/>
        <w:numPr>
          <w:ilvl w:val="0"/>
          <w:numId w:val="4"/>
        </w:numPr>
        <w:tabs>
          <w:tab w:val="clear" w:pos="0"/>
          <w:tab w:val="left" w:pos="432"/>
        </w:tabs>
        <w:spacing w:beforeLines="100" w:before="326" w:afterLines="100" w:after="326"/>
        <w:ind w:left="0" w:firstLine="0"/>
        <w:rPr>
          <w:sz w:val="28"/>
          <w:szCs w:val="28"/>
        </w:rPr>
      </w:pPr>
      <w:bookmarkStart w:id="14" w:name="_Toc477786507"/>
      <w:r>
        <w:rPr>
          <w:rFonts w:hint="eastAsia"/>
          <w:sz w:val="28"/>
          <w:szCs w:val="28"/>
        </w:rPr>
        <w:lastRenderedPageBreak/>
        <w:t>测试步骤</w:t>
      </w:r>
      <w:bookmarkEnd w:id="14"/>
    </w:p>
    <w:sectPr w:rsidR="0094358D" w:rsidSect="00EE3F64">
      <w:footerReference w:type="default" r:id="rId15"/>
      <w:headerReference w:type="first" r:id="rId16"/>
      <w:footerReference w:type="first" r:id="rId17"/>
      <w:pgSz w:w="16838" w:h="11906" w:orient="landscape"/>
      <w:pgMar w:top="1588" w:right="1134" w:bottom="1701" w:left="1418" w:header="1021" w:footer="567" w:gutter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1DC85" w14:textId="77777777" w:rsidR="000B4318" w:rsidRDefault="000B4318">
      <w:r>
        <w:separator/>
      </w:r>
    </w:p>
  </w:endnote>
  <w:endnote w:type="continuationSeparator" w:id="0">
    <w:p w14:paraId="1BB8E559" w14:textId="77777777" w:rsidR="000B4318" w:rsidRDefault="000B4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E8388" w14:textId="2ADE904C" w:rsidR="0094358D" w:rsidRDefault="0094358D">
    <w:pPr>
      <w:pStyle w:val="ad"/>
      <w:tabs>
        <w:tab w:val="center" w:pos="4153"/>
        <w:tab w:val="right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626B1" w14:textId="0DB7ABDA" w:rsidR="0094358D" w:rsidRDefault="0094358D">
    <w:pPr>
      <w:pStyle w:val="ad"/>
      <w:tabs>
        <w:tab w:val="center" w:pos="4153"/>
        <w:tab w:val="right" w:pos="8306"/>
      </w:tabs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FD8FA" w14:textId="77777777" w:rsidR="00084EDB" w:rsidRPr="0010702B" w:rsidRDefault="00084EDB" w:rsidP="00084EDB">
    <w:pPr>
      <w:rPr>
        <w:b/>
        <w:sz w:val="18"/>
        <w:szCs w:val="18"/>
      </w:rPr>
    </w:pPr>
    <w:r>
      <w:rPr>
        <w:rFonts w:ascii="Arial" w:hAnsi="Arial" w:hint="eastAsia"/>
        <w:b/>
        <w:spacing w:val="-2"/>
        <w:sz w:val="22"/>
        <w:lang w:val="en-GB"/>
      </w:rPr>
      <w:t xml:space="preserve">    </w:t>
    </w:r>
    <w:r w:rsidRPr="0010702B">
      <w:rPr>
        <w:rFonts w:ascii="Arial" w:hAnsi="Arial" w:hint="eastAsia"/>
        <w:b/>
        <w:spacing w:val="-2"/>
        <w:sz w:val="22"/>
        <w:lang w:val="en-GB"/>
      </w:rPr>
      <w:t>测</w:t>
    </w:r>
    <w:r>
      <w:rPr>
        <w:rFonts w:ascii="Arial" w:hAnsi="Arial" w:hint="eastAsia"/>
        <w:b/>
        <w:spacing w:val="-2"/>
        <w:sz w:val="22"/>
        <w:lang w:val="en-GB"/>
      </w:rPr>
      <w:t xml:space="preserve"> </w:t>
    </w:r>
    <w:r w:rsidRPr="0010702B">
      <w:rPr>
        <w:rFonts w:ascii="Arial" w:hAnsi="Arial" w:hint="eastAsia"/>
        <w:b/>
        <w:spacing w:val="-2"/>
        <w:sz w:val="22"/>
        <w:lang w:val="en-GB"/>
      </w:rPr>
      <w:t>试人员：</w:t>
    </w:r>
    <w:r w:rsidRPr="0010702B">
      <w:rPr>
        <w:rFonts w:ascii="Arial" w:hAnsi="Arial" w:hint="eastAsia"/>
        <w:b/>
        <w:spacing w:val="-2"/>
        <w:sz w:val="22"/>
        <w:lang w:val="en-GB"/>
      </w:rPr>
      <w:t xml:space="preserve">                               </w:t>
    </w:r>
    <w:r w:rsidRPr="0010702B">
      <w:rPr>
        <w:rFonts w:ascii="Arial" w:hAnsi="Arial" w:hint="eastAsia"/>
        <w:b/>
        <w:spacing w:val="-2"/>
        <w:sz w:val="22"/>
        <w:lang w:val="en-GB"/>
      </w:rPr>
      <w:t>测试时间：</w:t>
    </w:r>
  </w:p>
  <w:p w14:paraId="4883CA62" w14:textId="77777777" w:rsidR="00084EDB" w:rsidRDefault="00084EDB" w:rsidP="00084EDB">
    <w:pPr>
      <w:rPr>
        <w:sz w:val="18"/>
        <w:szCs w:val="18"/>
      </w:rPr>
    </w:pPr>
  </w:p>
  <w:p w14:paraId="02F7EA19" w14:textId="77777777" w:rsidR="00084EDB" w:rsidRDefault="00084EDB" w:rsidP="00084EDB">
    <w:pPr>
      <w:rPr>
        <w:sz w:val="18"/>
        <w:szCs w:val="18"/>
      </w:rPr>
    </w:pPr>
  </w:p>
  <w:p w14:paraId="7BDC620C" w14:textId="77777777" w:rsidR="00084EDB" w:rsidRDefault="00084EDB">
    <w:pPr>
      <w:rPr>
        <w:sz w:val="18"/>
        <w:szCs w:val="18"/>
      </w:rPr>
    </w:pPr>
  </w:p>
  <w:p w14:paraId="50AA6391" w14:textId="77777777" w:rsidR="00084EDB" w:rsidRDefault="00084EDB">
    <w:pPr>
      <w:rPr>
        <w:sz w:val="18"/>
        <w:szCs w:val="18"/>
      </w:rPr>
    </w:pPr>
    <w:r>
      <w:rPr>
        <w:sz w:val="18"/>
        <w:szCs w:val="18"/>
      </w:rPr>
      <w:t>本文件产权属于中核控制系统工程有限公司，未获本公司书面许可，禁止以任何方式擅自使用、复制、传播</w:t>
    </w:r>
    <w:r>
      <w:rPr>
        <w:rFonts w:hint="eastAsia"/>
        <w:sz w:val="18"/>
        <w:szCs w:val="18"/>
      </w:rPr>
      <w:t>。</w:t>
    </w:r>
  </w:p>
  <w:p w14:paraId="33BA9029" w14:textId="77777777" w:rsidR="00084EDB" w:rsidRDefault="00084EDB">
    <w:pPr>
      <w:pStyle w:val="ad"/>
      <w:tabs>
        <w:tab w:val="center" w:pos="4153"/>
        <w:tab w:val="right" w:pos="8306"/>
      </w:tabs>
    </w:pPr>
    <w:r>
      <w:rPr>
        <w:szCs w:val="18"/>
      </w:rPr>
      <w:t xml:space="preserve">This document is the property of and contains proprietary information owned by CNNC China Nuclear Control System Engineering </w:t>
    </w:r>
    <w:proofErr w:type="gramStart"/>
    <w:r>
      <w:rPr>
        <w:szCs w:val="18"/>
      </w:rPr>
      <w:t>CO.,LTD.</w:t>
    </w:r>
    <w:proofErr w:type="gramEnd"/>
    <w:r>
      <w:rPr>
        <w:szCs w:val="18"/>
      </w:rPr>
      <w:t>(CNCS) The use</w:t>
    </w:r>
    <w:r>
      <w:rPr>
        <w:szCs w:val="18"/>
      </w:rPr>
      <w:t>，</w:t>
    </w:r>
    <w:r>
      <w:rPr>
        <w:szCs w:val="18"/>
      </w:rPr>
      <w:t>reproduction or transmission of this document or its contents is not permitted without express written authority of CNCS.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004269" w14:textId="2165AA93" w:rsidR="00084EDB" w:rsidRDefault="00084EDB">
    <w:pPr>
      <w:pStyle w:val="ad"/>
      <w:tabs>
        <w:tab w:val="center" w:pos="4153"/>
        <w:tab w:val="right" w:pos="8306"/>
      </w:tabs>
      <w:rPr>
        <w:szCs w:val="1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173C78" w14:textId="77777777" w:rsidR="00787A9A" w:rsidRPr="0010702B" w:rsidRDefault="00DA1E91" w:rsidP="00084EDB">
    <w:pPr>
      <w:rPr>
        <w:b/>
        <w:sz w:val="18"/>
        <w:szCs w:val="18"/>
      </w:rPr>
    </w:pPr>
    <w:r>
      <w:rPr>
        <w:rFonts w:ascii="Arial" w:hAnsi="Arial" w:hint="eastAsia"/>
        <w:b/>
        <w:spacing w:val="-2"/>
        <w:sz w:val="22"/>
        <w:lang w:val="en-GB"/>
      </w:rPr>
      <w:t xml:space="preserve">                                                      </w:t>
    </w:r>
    <w:r w:rsidR="00787A9A">
      <w:rPr>
        <w:rFonts w:ascii="Arial" w:hAnsi="Arial" w:hint="eastAsia"/>
        <w:b/>
        <w:spacing w:val="-2"/>
        <w:sz w:val="22"/>
        <w:lang w:val="en-GB"/>
      </w:rPr>
      <w:t xml:space="preserve">    </w:t>
    </w:r>
    <w:r w:rsidR="00787A9A" w:rsidRPr="0010702B">
      <w:rPr>
        <w:rFonts w:ascii="Arial" w:hAnsi="Arial" w:hint="eastAsia"/>
        <w:b/>
        <w:spacing w:val="-2"/>
        <w:sz w:val="22"/>
        <w:lang w:val="en-GB"/>
      </w:rPr>
      <w:t>测</w:t>
    </w:r>
    <w:r w:rsidR="00787A9A">
      <w:rPr>
        <w:rFonts w:ascii="Arial" w:hAnsi="Arial" w:hint="eastAsia"/>
        <w:b/>
        <w:spacing w:val="-2"/>
        <w:sz w:val="22"/>
        <w:lang w:val="en-GB"/>
      </w:rPr>
      <w:t xml:space="preserve"> </w:t>
    </w:r>
    <w:r w:rsidR="00787A9A" w:rsidRPr="0010702B">
      <w:rPr>
        <w:rFonts w:ascii="Arial" w:hAnsi="Arial" w:hint="eastAsia"/>
        <w:b/>
        <w:spacing w:val="-2"/>
        <w:sz w:val="22"/>
        <w:lang w:val="en-GB"/>
      </w:rPr>
      <w:t>试人员：</w:t>
    </w:r>
    <w:r w:rsidR="00787A9A" w:rsidRPr="0010702B">
      <w:rPr>
        <w:rFonts w:ascii="Arial" w:hAnsi="Arial" w:hint="eastAsia"/>
        <w:b/>
        <w:spacing w:val="-2"/>
        <w:sz w:val="22"/>
        <w:lang w:val="en-GB"/>
      </w:rPr>
      <w:t xml:space="preserve">                               </w:t>
    </w:r>
    <w:r w:rsidR="00787A9A" w:rsidRPr="0010702B">
      <w:rPr>
        <w:rFonts w:ascii="Arial" w:hAnsi="Arial" w:hint="eastAsia"/>
        <w:b/>
        <w:spacing w:val="-2"/>
        <w:sz w:val="22"/>
        <w:lang w:val="en-GB"/>
      </w:rPr>
      <w:t>测试时间：</w:t>
    </w:r>
  </w:p>
  <w:p w14:paraId="3F7789E8" w14:textId="77777777" w:rsidR="00787A9A" w:rsidRDefault="00787A9A">
    <w:pPr>
      <w:rPr>
        <w:sz w:val="18"/>
        <w:szCs w:val="18"/>
      </w:rPr>
    </w:pPr>
  </w:p>
  <w:p w14:paraId="67F2599A" w14:textId="77777777" w:rsidR="00787A9A" w:rsidRDefault="00787A9A">
    <w:pPr>
      <w:rPr>
        <w:sz w:val="18"/>
        <w:szCs w:val="18"/>
      </w:rPr>
    </w:pPr>
    <w:r>
      <w:rPr>
        <w:sz w:val="18"/>
        <w:szCs w:val="18"/>
      </w:rPr>
      <w:t>本文件产权属于中核控制系统工程有限公司，未获本公司书面许可，禁止以任何方式擅自使用、复制、传播</w:t>
    </w:r>
    <w:r>
      <w:rPr>
        <w:rFonts w:hint="eastAsia"/>
        <w:sz w:val="18"/>
        <w:szCs w:val="18"/>
      </w:rPr>
      <w:t>。</w:t>
    </w:r>
  </w:p>
  <w:p w14:paraId="57645E5B" w14:textId="77777777" w:rsidR="00787A9A" w:rsidRDefault="00787A9A">
    <w:pPr>
      <w:pStyle w:val="ad"/>
      <w:tabs>
        <w:tab w:val="center" w:pos="4153"/>
        <w:tab w:val="right" w:pos="8306"/>
      </w:tabs>
    </w:pPr>
    <w:r>
      <w:rPr>
        <w:szCs w:val="18"/>
      </w:rPr>
      <w:t xml:space="preserve">This document is the property of and contains proprietary information owned by CNNC China Nuclear Control System Engineering </w:t>
    </w:r>
    <w:proofErr w:type="gramStart"/>
    <w:r>
      <w:rPr>
        <w:szCs w:val="18"/>
      </w:rPr>
      <w:t>CO.,LTD.</w:t>
    </w:r>
    <w:proofErr w:type="gramEnd"/>
    <w:r>
      <w:rPr>
        <w:szCs w:val="18"/>
      </w:rPr>
      <w:t>(CNCS) The use</w:t>
    </w:r>
    <w:r>
      <w:rPr>
        <w:szCs w:val="18"/>
      </w:rPr>
      <w:t>，</w:t>
    </w:r>
    <w:r>
      <w:rPr>
        <w:szCs w:val="18"/>
      </w:rPr>
      <w:t>reproduction or transmission of this document or its contents is not permitted without express written authority of CNCS.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34B95" w14:textId="77777777" w:rsidR="00787A9A" w:rsidRPr="00781C62" w:rsidRDefault="00781C62">
    <w:pPr>
      <w:rPr>
        <w:b/>
        <w:sz w:val="18"/>
        <w:szCs w:val="18"/>
      </w:rPr>
    </w:pPr>
    <w:r>
      <w:rPr>
        <w:rFonts w:ascii="Arial" w:hAnsi="Arial" w:hint="eastAsia"/>
        <w:spacing w:val="-2"/>
        <w:sz w:val="22"/>
        <w:lang w:val="en-GB"/>
      </w:rPr>
      <w:t xml:space="preserve">                                                     </w:t>
    </w:r>
    <w:r w:rsidR="00787A9A">
      <w:rPr>
        <w:rFonts w:ascii="Arial" w:hAnsi="Arial" w:hint="eastAsia"/>
        <w:spacing w:val="-2"/>
        <w:sz w:val="22"/>
        <w:lang w:val="en-GB"/>
      </w:rPr>
      <w:t xml:space="preserve">      </w:t>
    </w:r>
    <w:r w:rsidR="00787A9A" w:rsidRPr="00781C62">
      <w:rPr>
        <w:rFonts w:ascii="Arial" w:hAnsi="Arial" w:hint="eastAsia"/>
        <w:b/>
        <w:spacing w:val="-2"/>
        <w:sz w:val="22"/>
        <w:lang w:val="en-GB"/>
      </w:rPr>
      <w:t xml:space="preserve"> </w:t>
    </w:r>
    <w:r w:rsidR="00787A9A" w:rsidRPr="00781C62">
      <w:rPr>
        <w:rFonts w:ascii="Arial" w:hAnsi="Arial" w:hint="eastAsia"/>
        <w:b/>
        <w:spacing w:val="-2"/>
        <w:sz w:val="22"/>
        <w:lang w:val="en-GB"/>
      </w:rPr>
      <w:t>测试人员：</w:t>
    </w:r>
    <w:r w:rsidR="00787A9A" w:rsidRPr="00781C62">
      <w:rPr>
        <w:rFonts w:ascii="Arial" w:hAnsi="Arial" w:hint="eastAsia"/>
        <w:b/>
        <w:spacing w:val="-2"/>
        <w:sz w:val="22"/>
        <w:lang w:val="en-GB"/>
      </w:rPr>
      <w:t xml:space="preserve">                               </w:t>
    </w:r>
    <w:r w:rsidR="00787A9A" w:rsidRPr="00781C62">
      <w:rPr>
        <w:rFonts w:ascii="Arial" w:hAnsi="Arial" w:hint="eastAsia"/>
        <w:b/>
        <w:spacing w:val="-2"/>
        <w:sz w:val="22"/>
        <w:lang w:val="en-GB"/>
      </w:rPr>
      <w:t>测试时间：</w:t>
    </w:r>
  </w:p>
  <w:p w14:paraId="71D40256" w14:textId="57DE71A3" w:rsidR="00787A9A" w:rsidRDefault="00787A9A">
    <w:pPr>
      <w:pStyle w:val="ad"/>
      <w:tabs>
        <w:tab w:val="center" w:pos="4153"/>
        <w:tab w:val="right" w:pos="8306"/>
      </w:tabs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AD3C6" w14:textId="77777777" w:rsidR="000B4318" w:rsidRDefault="000B4318">
      <w:r>
        <w:separator/>
      </w:r>
    </w:p>
  </w:footnote>
  <w:footnote w:type="continuationSeparator" w:id="0">
    <w:p w14:paraId="3B896C12" w14:textId="77777777" w:rsidR="000B4318" w:rsidRDefault="000B43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69299" w14:textId="61311B2A" w:rsidR="0094358D" w:rsidRDefault="0094358D">
    <w:pPr>
      <w:pStyle w:val="af4"/>
      <w:tabs>
        <w:tab w:val="center" w:pos="4153"/>
        <w:tab w:val="right" w:pos="8306"/>
      </w:tabs>
      <w:jc w:val="left"/>
      <w:rPr>
        <w:sz w:val="21"/>
        <w:szCs w:val="21"/>
      </w:rPr>
    </w:pPr>
    <w:r>
      <w:rPr>
        <w:rFonts w:hint="eastAsia"/>
        <w:sz w:val="21"/>
        <w:szCs w:val="21"/>
      </w:rPr>
      <w:t>A CFC</w:t>
    </w:r>
    <w:r>
      <w:rPr>
        <w:sz w:val="21"/>
        <w:szCs w:val="21"/>
      </w:rPr>
      <w:t xml:space="preserve">        </w:t>
    </w:r>
    <w:r>
      <w:rPr>
        <w:rFonts w:hint="eastAsia"/>
        <w:sz w:val="21"/>
        <w:szCs w:val="21"/>
      </w:rPr>
      <w:t xml:space="preserve">           </w:t>
    </w:r>
    <w:r>
      <w:rPr>
        <w:sz w:val="21"/>
        <w:szCs w:val="21"/>
      </w:rPr>
      <w:t xml:space="preserve">  </w:t>
    </w:r>
    <w:r w:rsidR="00555053">
      <w:rPr>
        <w:rFonts w:hint="eastAsia"/>
        <w:sz w:val="21"/>
        <w:szCs w:val="21"/>
      </w:rPr>
      <w:t xml:space="preserve">                      </w:t>
    </w:r>
    <w:r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            </w:t>
    </w:r>
    <w:r>
      <w:rPr>
        <w:sz w:val="21"/>
        <w:szCs w:val="21"/>
      </w:rPr>
      <w:t xml:space="preserve">        P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 w:rsidR="00E67B1C">
      <w:rPr>
        <w:noProof/>
        <w:sz w:val="21"/>
        <w:szCs w:val="21"/>
      </w:rPr>
      <w:t>2</w:t>
    </w:r>
    <w:r>
      <w:rPr>
        <w:sz w:val="21"/>
        <w:szCs w:val="21"/>
      </w:rPr>
      <w:fldChar w:fldCharType="end"/>
    </w:r>
    <w:r>
      <w:rPr>
        <w:sz w:val="21"/>
        <w:szCs w:val="21"/>
      </w:rPr>
      <w:t>/P</w:t>
    </w:r>
    <w:r>
      <w:rPr>
        <w:sz w:val="21"/>
        <w:szCs w:val="21"/>
      </w:rPr>
      <w:fldChar w:fldCharType="begin"/>
    </w:r>
    <w:r>
      <w:rPr>
        <w:rFonts w:hint="eastAsia"/>
        <w:sz w:val="21"/>
        <w:szCs w:val="21"/>
      </w:rPr>
      <w:instrText>=</w:instrTex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 w:rsidR="00CA000E">
      <w:rPr>
        <w:noProof/>
        <w:sz w:val="21"/>
        <w:szCs w:val="21"/>
      </w:rPr>
      <w:instrText>5</w:instrText>
    </w:r>
    <w:r>
      <w:rPr>
        <w:sz w:val="21"/>
        <w:szCs w:val="21"/>
      </w:rPr>
      <w:fldChar w:fldCharType="end"/>
    </w:r>
    <w:r>
      <w:rPr>
        <w:rFonts w:hint="eastAsia"/>
        <w:sz w:val="21"/>
        <w:szCs w:val="21"/>
      </w:rPr>
      <w:instrText>-1</w:instrText>
    </w:r>
    <w:r>
      <w:rPr>
        <w:sz w:val="21"/>
        <w:szCs w:val="21"/>
      </w:rPr>
      <w:fldChar w:fldCharType="separate"/>
    </w:r>
    <w:r w:rsidR="00CA000E">
      <w:rPr>
        <w:noProof/>
        <w:sz w:val="21"/>
        <w:szCs w:val="21"/>
      </w:rPr>
      <w:t>4</w:t>
    </w:r>
    <w:r>
      <w:rPr>
        <w:sz w:val="21"/>
        <w:szCs w:val="21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615B90" w14:textId="77777777" w:rsidR="0094358D" w:rsidRDefault="0094358D">
    <w:pPr>
      <w:pStyle w:val="af4"/>
      <w:tabs>
        <w:tab w:val="center" w:pos="4153"/>
        <w:tab w:val="right" w:pos="8306"/>
      </w:tabs>
      <w:jc w:val="left"/>
      <w:rPr>
        <w:sz w:val="21"/>
        <w:szCs w:val="21"/>
      </w:rPr>
    </w:pPr>
    <w:r>
      <w:rPr>
        <w:rFonts w:hint="eastAsia"/>
        <w:sz w:val="21"/>
        <w:szCs w:val="21"/>
      </w:rPr>
      <w:t>A CFC</w:t>
    </w:r>
    <w:r>
      <w:rPr>
        <w:sz w:val="21"/>
        <w:szCs w:val="21"/>
      </w:rPr>
      <w:t xml:space="preserve">        </w:t>
    </w:r>
    <w:r>
      <w:rPr>
        <w:rFonts w:hint="eastAsia"/>
        <w:sz w:val="21"/>
        <w:szCs w:val="21"/>
      </w:rPr>
      <w:t xml:space="preserve">          </w:t>
    </w:r>
    <w:r w:rsidR="00A30D6A">
      <w:rPr>
        <w:rFonts w:hint="eastAsia"/>
        <w:sz w:val="21"/>
        <w:szCs w:val="21"/>
      </w:rPr>
      <w:t xml:space="preserve">                              </w:t>
    </w:r>
    <w:r>
      <w:rPr>
        <w:rFonts w:hint="eastAsia"/>
        <w:sz w:val="21"/>
        <w:szCs w:val="21"/>
      </w:rPr>
      <w:t xml:space="preserve">          </w:t>
    </w:r>
    <w:r>
      <w:rPr>
        <w:sz w:val="21"/>
        <w:szCs w:val="21"/>
      </w:rPr>
      <w:t xml:space="preserve">  </w:t>
    </w:r>
    <w:r w:rsidR="00280B0C" w:rsidRPr="00555053">
      <w:rPr>
        <w:rFonts w:hint="eastAsia"/>
        <w:color w:val="FF0000"/>
        <w:sz w:val="21"/>
        <w:szCs w:val="21"/>
      </w:rPr>
      <w:t>#</w:t>
    </w:r>
    <w:r w:rsidR="00280B0C" w:rsidRPr="00555053">
      <w:rPr>
        <w:rFonts w:hint="eastAsia"/>
        <w:color w:val="FF0000"/>
        <w:sz w:val="21"/>
        <w:szCs w:val="21"/>
      </w:rPr>
      <w:t>规程编号</w:t>
    </w:r>
    <w:r w:rsidR="00280B0C" w:rsidRPr="00555053">
      <w:rPr>
        <w:rFonts w:hint="eastAsia"/>
        <w:color w:val="FF0000"/>
        <w:sz w:val="21"/>
        <w:szCs w:val="21"/>
      </w:rPr>
      <w:t>#</w:t>
    </w:r>
    <w:r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  </w:t>
    </w:r>
    <w:r w:rsidR="00A30D6A">
      <w:rPr>
        <w:rFonts w:hint="eastAsia"/>
        <w:sz w:val="21"/>
        <w:szCs w:val="21"/>
      </w:rPr>
      <w:t xml:space="preserve">                      </w:t>
    </w:r>
    <w:r>
      <w:rPr>
        <w:rFonts w:hint="eastAsia"/>
        <w:sz w:val="21"/>
        <w:szCs w:val="21"/>
      </w:rPr>
      <w:t xml:space="preserve">                   </w:t>
    </w:r>
    <w:r>
      <w:rPr>
        <w:sz w:val="21"/>
        <w:szCs w:val="21"/>
      </w:rPr>
      <w:t xml:space="preserve">        P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 w:rsidR="001D0B75">
      <w:rPr>
        <w:noProof/>
        <w:sz w:val="21"/>
        <w:szCs w:val="21"/>
      </w:rPr>
      <w:t>5</w:t>
    </w:r>
    <w:r>
      <w:rPr>
        <w:sz w:val="21"/>
        <w:szCs w:val="21"/>
      </w:rPr>
      <w:fldChar w:fldCharType="end"/>
    </w:r>
    <w:r>
      <w:rPr>
        <w:sz w:val="21"/>
        <w:szCs w:val="21"/>
      </w:rPr>
      <w:t>/P</w:t>
    </w:r>
    <w:r>
      <w:rPr>
        <w:sz w:val="21"/>
        <w:szCs w:val="21"/>
      </w:rPr>
      <w:fldChar w:fldCharType="begin"/>
    </w:r>
    <w:r>
      <w:rPr>
        <w:rFonts w:hint="eastAsia"/>
        <w:sz w:val="21"/>
        <w:szCs w:val="21"/>
      </w:rPr>
      <w:instrText>=</w:instrTex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 w:rsidR="001D0B75">
      <w:rPr>
        <w:noProof/>
        <w:sz w:val="21"/>
        <w:szCs w:val="21"/>
      </w:rPr>
      <w:instrText>6</w:instrText>
    </w:r>
    <w:r>
      <w:rPr>
        <w:sz w:val="21"/>
        <w:szCs w:val="21"/>
      </w:rPr>
      <w:fldChar w:fldCharType="end"/>
    </w:r>
    <w:r>
      <w:rPr>
        <w:rFonts w:hint="eastAsia"/>
        <w:sz w:val="21"/>
        <w:szCs w:val="21"/>
      </w:rPr>
      <w:instrText>-1</w:instrText>
    </w:r>
    <w:r>
      <w:rPr>
        <w:sz w:val="21"/>
        <w:szCs w:val="21"/>
      </w:rPr>
      <w:fldChar w:fldCharType="separate"/>
    </w:r>
    <w:r w:rsidR="001D0B75">
      <w:rPr>
        <w:noProof/>
        <w:sz w:val="21"/>
        <w:szCs w:val="21"/>
      </w:rPr>
      <w:t>5</w:t>
    </w:r>
    <w:r>
      <w:rPr>
        <w:sz w:val="21"/>
        <w:szCs w:val="21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630BD" w14:textId="497A1A1B" w:rsidR="0094358D" w:rsidRDefault="0094358D">
    <w:pPr>
      <w:pStyle w:val="af4"/>
      <w:tabs>
        <w:tab w:val="center" w:pos="4153"/>
        <w:tab w:val="right" w:pos="8306"/>
      </w:tabs>
      <w:jc w:val="left"/>
      <w:rPr>
        <w:sz w:val="21"/>
        <w:szCs w:val="21"/>
      </w:rPr>
    </w:pPr>
    <w:r>
      <w:rPr>
        <w:rFonts w:hint="eastAsia"/>
        <w:sz w:val="21"/>
        <w:szCs w:val="21"/>
      </w:rPr>
      <w:t>A CFC</w:t>
    </w:r>
    <w:r>
      <w:rPr>
        <w:sz w:val="21"/>
        <w:szCs w:val="21"/>
      </w:rPr>
      <w:t xml:space="preserve">        </w:t>
    </w:r>
    <w:r>
      <w:rPr>
        <w:rFonts w:hint="eastAsia"/>
        <w:sz w:val="21"/>
        <w:szCs w:val="21"/>
      </w:rPr>
      <w:t xml:space="preserve">    </w:t>
    </w:r>
    <w:r w:rsidR="00A30D6A">
      <w:rPr>
        <w:rFonts w:hint="eastAsia"/>
        <w:sz w:val="21"/>
        <w:szCs w:val="21"/>
      </w:rPr>
      <w:t xml:space="preserve">         </w:t>
    </w:r>
    <w:r>
      <w:rPr>
        <w:rFonts w:hint="eastAsia"/>
        <w:sz w:val="21"/>
        <w:szCs w:val="21"/>
      </w:rPr>
      <w:t xml:space="preserve">       </w:t>
    </w:r>
    <w:r>
      <w:rPr>
        <w:sz w:val="21"/>
        <w:szCs w:val="21"/>
      </w:rPr>
      <w:t xml:space="preserve">  </w:t>
    </w:r>
    <w:r w:rsidR="00E67B1C">
      <w:rPr>
        <w:color w:val="FF0000"/>
        <w:sz w:val="21"/>
        <w:szCs w:val="21"/>
      </w:rPr>
      <w:t xml:space="preserve">         </w:t>
    </w:r>
    <w:r>
      <w:rPr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   </w:t>
    </w:r>
    <w:r w:rsidR="00AD1D23">
      <w:rPr>
        <w:rFonts w:hint="eastAsia"/>
        <w:sz w:val="21"/>
        <w:szCs w:val="21"/>
      </w:rPr>
      <w:t xml:space="preserve">  </w:t>
    </w:r>
    <w:r>
      <w:rPr>
        <w:rFonts w:hint="eastAsia"/>
        <w:sz w:val="21"/>
        <w:szCs w:val="21"/>
      </w:rPr>
      <w:t xml:space="preserve">               </w:t>
    </w:r>
    <w:r>
      <w:rPr>
        <w:sz w:val="21"/>
        <w:szCs w:val="21"/>
      </w:rPr>
      <w:t xml:space="preserve">        P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 w:rsidR="00E67B1C">
      <w:rPr>
        <w:noProof/>
        <w:sz w:val="21"/>
        <w:szCs w:val="21"/>
      </w:rPr>
      <w:t>3</w:t>
    </w:r>
    <w:r>
      <w:rPr>
        <w:sz w:val="21"/>
        <w:szCs w:val="21"/>
      </w:rPr>
      <w:fldChar w:fldCharType="end"/>
    </w:r>
    <w:r>
      <w:rPr>
        <w:sz w:val="21"/>
        <w:szCs w:val="21"/>
      </w:rPr>
      <w:t>/P</w:t>
    </w:r>
    <w:r>
      <w:rPr>
        <w:sz w:val="21"/>
        <w:szCs w:val="21"/>
      </w:rPr>
      <w:fldChar w:fldCharType="begin"/>
    </w:r>
    <w:r>
      <w:rPr>
        <w:rFonts w:hint="eastAsia"/>
        <w:sz w:val="21"/>
        <w:szCs w:val="21"/>
      </w:rPr>
      <w:instrText>=</w:instrTex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 w:rsidR="00CA000E">
      <w:rPr>
        <w:noProof/>
        <w:sz w:val="21"/>
        <w:szCs w:val="21"/>
      </w:rPr>
      <w:instrText>5</w:instrText>
    </w:r>
    <w:r>
      <w:rPr>
        <w:sz w:val="21"/>
        <w:szCs w:val="21"/>
      </w:rPr>
      <w:fldChar w:fldCharType="end"/>
    </w:r>
    <w:r>
      <w:rPr>
        <w:rFonts w:hint="eastAsia"/>
        <w:sz w:val="21"/>
        <w:szCs w:val="21"/>
      </w:rPr>
      <w:instrText>-1</w:instrText>
    </w:r>
    <w:r>
      <w:rPr>
        <w:sz w:val="21"/>
        <w:szCs w:val="21"/>
      </w:rPr>
      <w:fldChar w:fldCharType="separate"/>
    </w:r>
    <w:r w:rsidR="00CA000E">
      <w:rPr>
        <w:noProof/>
        <w:sz w:val="21"/>
        <w:szCs w:val="21"/>
      </w:rPr>
      <w:t>4</w:t>
    </w:r>
    <w:r>
      <w:rPr>
        <w:sz w:val="21"/>
        <w:szCs w:val="21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0A9974" w14:textId="763F36B6" w:rsidR="00AD1D23" w:rsidRDefault="00AD1D23">
    <w:pPr>
      <w:pStyle w:val="af4"/>
      <w:tabs>
        <w:tab w:val="center" w:pos="4153"/>
        <w:tab w:val="right" w:pos="8306"/>
      </w:tabs>
      <w:jc w:val="left"/>
      <w:rPr>
        <w:sz w:val="21"/>
        <w:szCs w:val="21"/>
      </w:rPr>
    </w:pPr>
    <w:r>
      <w:rPr>
        <w:rFonts w:hint="eastAsia"/>
        <w:sz w:val="21"/>
        <w:szCs w:val="21"/>
      </w:rPr>
      <w:t>A CFC</w:t>
    </w:r>
    <w:r>
      <w:rPr>
        <w:sz w:val="21"/>
        <w:szCs w:val="21"/>
      </w:rPr>
      <w:t xml:space="preserve">        </w:t>
    </w:r>
    <w:r>
      <w:rPr>
        <w:rFonts w:hint="eastAsia"/>
        <w:sz w:val="21"/>
        <w:szCs w:val="21"/>
      </w:rPr>
      <w:t xml:space="preserve">                                             </w:t>
    </w:r>
    <w:r>
      <w:rPr>
        <w:sz w:val="21"/>
        <w:szCs w:val="21"/>
      </w:rPr>
      <w:t xml:space="preserve">   </w:t>
    </w:r>
    <w:r>
      <w:rPr>
        <w:rFonts w:hint="eastAsia"/>
        <w:sz w:val="21"/>
        <w:szCs w:val="21"/>
      </w:rPr>
      <w:t xml:space="preserve">                                                 </w:t>
    </w:r>
    <w:r>
      <w:rPr>
        <w:sz w:val="21"/>
        <w:szCs w:val="21"/>
      </w:rPr>
      <w:t xml:space="preserve">        </w:t>
    </w:r>
    <w:r w:rsidR="00E67B1C">
      <w:rPr>
        <w:sz w:val="21"/>
        <w:szCs w:val="21"/>
      </w:rPr>
      <w:t xml:space="preserve">         </w:t>
    </w:r>
    <w:r>
      <w:rPr>
        <w:sz w:val="21"/>
        <w:szCs w:val="21"/>
      </w:rPr>
      <w:t>P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 w:rsidR="00E67B1C">
      <w:rPr>
        <w:noProof/>
        <w:sz w:val="21"/>
        <w:szCs w:val="21"/>
      </w:rPr>
      <w:t>4</w:t>
    </w:r>
    <w:r>
      <w:rPr>
        <w:sz w:val="21"/>
        <w:szCs w:val="21"/>
      </w:rPr>
      <w:fldChar w:fldCharType="end"/>
    </w:r>
    <w:r>
      <w:rPr>
        <w:sz w:val="21"/>
        <w:szCs w:val="21"/>
      </w:rPr>
      <w:t>/P</w:t>
    </w:r>
    <w:r>
      <w:rPr>
        <w:sz w:val="21"/>
        <w:szCs w:val="21"/>
      </w:rPr>
      <w:fldChar w:fldCharType="begin"/>
    </w:r>
    <w:r>
      <w:rPr>
        <w:rFonts w:hint="eastAsia"/>
        <w:sz w:val="21"/>
        <w:szCs w:val="21"/>
      </w:rPr>
      <w:instrText>=</w:instrTex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NUMPAGES </w:instrText>
    </w:r>
    <w:r>
      <w:rPr>
        <w:sz w:val="21"/>
        <w:szCs w:val="21"/>
      </w:rPr>
      <w:fldChar w:fldCharType="separate"/>
    </w:r>
    <w:r w:rsidR="00CA000E">
      <w:rPr>
        <w:noProof/>
        <w:sz w:val="21"/>
        <w:szCs w:val="21"/>
      </w:rPr>
      <w:instrText>5</w:instrText>
    </w:r>
    <w:r>
      <w:rPr>
        <w:sz w:val="21"/>
        <w:szCs w:val="21"/>
      </w:rPr>
      <w:fldChar w:fldCharType="end"/>
    </w:r>
    <w:r>
      <w:rPr>
        <w:rFonts w:hint="eastAsia"/>
        <w:sz w:val="21"/>
        <w:szCs w:val="21"/>
      </w:rPr>
      <w:instrText>-1</w:instrText>
    </w:r>
    <w:r>
      <w:rPr>
        <w:sz w:val="21"/>
        <w:szCs w:val="21"/>
      </w:rPr>
      <w:fldChar w:fldCharType="separate"/>
    </w:r>
    <w:r w:rsidR="00CA000E">
      <w:rPr>
        <w:noProof/>
        <w:sz w:val="21"/>
        <w:szCs w:val="21"/>
      </w:rPr>
      <w:t>4</w:t>
    </w:r>
    <w:r>
      <w:rPr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multilevel"/>
    <w:tmpl w:val="00000004"/>
    <w:lvl w:ilvl="0">
      <w:start w:val="1"/>
      <w:numFmt w:val="lowerLetter"/>
      <w:lvlText w:val="%1)"/>
      <w:lvlJc w:val="left"/>
      <w:pPr>
        <w:tabs>
          <w:tab w:val="num" w:pos="0"/>
        </w:tabs>
        <w:ind w:left="90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936" w:hanging="51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10" w:hanging="510"/>
      </w:pPr>
      <w:rPr>
        <w:rFonts w:hint="default"/>
        <w:i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146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6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50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506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506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66" w:hanging="1440"/>
      </w:pPr>
      <w:rPr>
        <w:rFonts w:hint="default"/>
      </w:r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bullet"/>
      <w:lvlText w:val=""/>
      <w:lvlJc w:val="left"/>
      <w:pPr>
        <w:tabs>
          <w:tab w:val="num" w:pos="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0" w:firstLine="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48"/>
        </w:tabs>
        <w:ind w:left="1148" w:hanging="864"/>
      </w:pPr>
      <w:rPr>
        <w:rFonts w:hint="eastAsia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decimal"/>
      <w:pStyle w:val="10"/>
      <w:lvlText w:val="表格8-%1"/>
      <w:lvlJc w:val="left"/>
      <w:pPr>
        <w:tabs>
          <w:tab w:val="num" w:pos="0"/>
        </w:tabs>
        <w:ind w:left="5524" w:hanging="420"/>
      </w:pPr>
      <w:rPr>
        <w:rFonts w:ascii="Times New Roman" w:hAnsi="Times New Roman" w:cs="Times New Roman"/>
        <w:b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6" w15:restartNumberingAfterBreak="0">
    <w:nsid w:val="00000011"/>
    <w:multiLevelType w:val="multilevel"/>
    <w:tmpl w:val="00000011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abstractNum w:abstractNumId="7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rFonts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3520297"/>
    <w:multiLevelType w:val="multilevel"/>
    <w:tmpl w:val="63520297"/>
    <w:lvl w:ilvl="0">
      <w:start w:val="1"/>
      <w:numFmt w:val="decimalZero"/>
      <w:lvlText w:val="HWRT-DI812-0%1"/>
      <w:lvlJc w:val="left"/>
      <w:pPr>
        <w:tabs>
          <w:tab w:val="num" w:pos="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A93"/>
    <w:rsid w:val="0003057F"/>
    <w:rsid w:val="00037370"/>
    <w:rsid w:val="0004155F"/>
    <w:rsid w:val="00084EDB"/>
    <w:rsid w:val="0008730C"/>
    <w:rsid w:val="000A3820"/>
    <w:rsid w:val="000B4318"/>
    <w:rsid w:val="0010702B"/>
    <w:rsid w:val="00117D3F"/>
    <w:rsid w:val="00146FAC"/>
    <w:rsid w:val="00185C8B"/>
    <w:rsid w:val="001A7E5A"/>
    <w:rsid w:val="001B0F45"/>
    <w:rsid w:val="001D0B75"/>
    <w:rsid w:val="002125BE"/>
    <w:rsid w:val="002409D0"/>
    <w:rsid w:val="00280B0C"/>
    <w:rsid w:val="002C1CEE"/>
    <w:rsid w:val="002E54F8"/>
    <w:rsid w:val="002F55E7"/>
    <w:rsid w:val="002F7C51"/>
    <w:rsid w:val="00334AA4"/>
    <w:rsid w:val="003352A7"/>
    <w:rsid w:val="0038542C"/>
    <w:rsid w:val="00396856"/>
    <w:rsid w:val="0039755B"/>
    <w:rsid w:val="003C0F4D"/>
    <w:rsid w:val="004066E8"/>
    <w:rsid w:val="00421730"/>
    <w:rsid w:val="00435B38"/>
    <w:rsid w:val="0044299F"/>
    <w:rsid w:val="00492CAE"/>
    <w:rsid w:val="004F576F"/>
    <w:rsid w:val="0053154B"/>
    <w:rsid w:val="00555053"/>
    <w:rsid w:val="005A0ECD"/>
    <w:rsid w:val="005B7F3D"/>
    <w:rsid w:val="00605661"/>
    <w:rsid w:val="0062371D"/>
    <w:rsid w:val="00677DD8"/>
    <w:rsid w:val="00715CDB"/>
    <w:rsid w:val="00756383"/>
    <w:rsid w:val="00776435"/>
    <w:rsid w:val="00781C62"/>
    <w:rsid w:val="00787A9A"/>
    <w:rsid w:val="007B4C3D"/>
    <w:rsid w:val="007D3AAB"/>
    <w:rsid w:val="007F4EA7"/>
    <w:rsid w:val="007F6F51"/>
    <w:rsid w:val="007F7C48"/>
    <w:rsid w:val="0080798F"/>
    <w:rsid w:val="00812046"/>
    <w:rsid w:val="00813834"/>
    <w:rsid w:val="0081582B"/>
    <w:rsid w:val="0083523A"/>
    <w:rsid w:val="008668C1"/>
    <w:rsid w:val="00871BC1"/>
    <w:rsid w:val="00886E53"/>
    <w:rsid w:val="008C3E39"/>
    <w:rsid w:val="008D44DD"/>
    <w:rsid w:val="008F4CEA"/>
    <w:rsid w:val="0094358D"/>
    <w:rsid w:val="0094763F"/>
    <w:rsid w:val="00951011"/>
    <w:rsid w:val="00952D7E"/>
    <w:rsid w:val="009974C2"/>
    <w:rsid w:val="009F56C9"/>
    <w:rsid w:val="00A06D7A"/>
    <w:rsid w:val="00A30D6A"/>
    <w:rsid w:val="00A96446"/>
    <w:rsid w:val="00AD1D23"/>
    <w:rsid w:val="00AF5880"/>
    <w:rsid w:val="00B308F7"/>
    <w:rsid w:val="00B46AE7"/>
    <w:rsid w:val="00B74360"/>
    <w:rsid w:val="00B94145"/>
    <w:rsid w:val="00BA4A93"/>
    <w:rsid w:val="00BB1BDA"/>
    <w:rsid w:val="00BF1B7A"/>
    <w:rsid w:val="00C77DFF"/>
    <w:rsid w:val="00CA000E"/>
    <w:rsid w:val="00CA405D"/>
    <w:rsid w:val="00CD2A05"/>
    <w:rsid w:val="00CE6F87"/>
    <w:rsid w:val="00D34CCB"/>
    <w:rsid w:val="00DA1E91"/>
    <w:rsid w:val="00E166C7"/>
    <w:rsid w:val="00E6361C"/>
    <w:rsid w:val="00E67B1C"/>
    <w:rsid w:val="00E76B43"/>
    <w:rsid w:val="00EC1868"/>
    <w:rsid w:val="00EE3F64"/>
    <w:rsid w:val="00F278DE"/>
    <w:rsid w:val="00FB2F2D"/>
    <w:rsid w:val="63457966"/>
    <w:rsid w:val="72B3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7B22A23"/>
  <w15:chartTrackingRefBased/>
  <w15:docId w15:val="{688273B1-F059-4F66-9077-AFA9B4F6A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able of figures" w:uiPriority="99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1"/>
    <w:qFormat/>
    <w:pPr>
      <w:keepNext/>
      <w:keepLines/>
      <w:numPr>
        <w:numId w:val="1"/>
      </w:numPr>
      <w:tabs>
        <w:tab w:val="left" w:pos="432"/>
      </w:tabs>
      <w:outlineLvl w:val="0"/>
    </w:pPr>
    <w:rPr>
      <w:b/>
      <w:color w:val="000000"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color w:val="000000"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ind w:left="720" w:hanging="720"/>
      <w:outlineLvl w:val="2"/>
    </w:pPr>
    <w:rPr>
      <w:b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uiPriority w:val="99"/>
    <w:rPr>
      <w:color w:val="0000FF"/>
      <w:u w:val="single"/>
    </w:rPr>
  </w:style>
  <w:style w:type="character" w:styleId="a5">
    <w:name w:val="annotation reference"/>
    <w:basedOn w:val="a0"/>
    <w:rPr>
      <w:sz w:val="21"/>
      <w:szCs w:val="21"/>
    </w:rPr>
  </w:style>
  <w:style w:type="character" w:customStyle="1" w:styleId="a6">
    <w:name w:val="批注文字 字符"/>
    <w:link w:val="a7"/>
    <w:rPr>
      <w:szCs w:val="24"/>
    </w:rPr>
  </w:style>
  <w:style w:type="character" w:customStyle="1" w:styleId="a8">
    <w:name w:val="副标题 字符"/>
    <w:basedOn w:val="a0"/>
    <w:link w:val="a9"/>
    <w:rPr>
      <w:rFonts w:ascii="Cambria" w:hAnsi="Cambria" w:cs="Times New Roman"/>
      <w:b/>
      <w:kern w:val="28"/>
      <w:sz w:val="32"/>
      <w:szCs w:val="32"/>
    </w:rPr>
  </w:style>
  <w:style w:type="character" w:customStyle="1" w:styleId="Char">
    <w:name w:val="批注主题 Char"/>
    <w:basedOn w:val="a6"/>
    <w:link w:val="12"/>
    <w:rPr>
      <w:b/>
      <w:szCs w:val="24"/>
    </w:rPr>
  </w:style>
  <w:style w:type="character" w:customStyle="1" w:styleId="font11">
    <w:name w:val="font11"/>
    <w:basedOn w:val="a0"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character" w:customStyle="1" w:styleId="20">
    <w:name w:val="标题 2 字符"/>
    <w:basedOn w:val="a0"/>
    <w:link w:val="2"/>
    <w:rPr>
      <w:rFonts w:ascii="Cambria" w:hAnsi="Cambria"/>
      <w:b/>
      <w:color w:val="000000"/>
      <w:kern w:val="2"/>
      <w:sz w:val="32"/>
      <w:szCs w:val="32"/>
    </w:rPr>
  </w:style>
  <w:style w:type="character" w:customStyle="1" w:styleId="aa">
    <w:name w:val="正文文本 字符"/>
    <w:basedOn w:val="a0"/>
    <w:link w:val="ab"/>
    <w:rPr>
      <w:rFonts w:ascii="Calibri" w:hAnsi="Calibri"/>
      <w:kern w:val="2"/>
      <w:sz w:val="21"/>
      <w:szCs w:val="22"/>
    </w:rPr>
  </w:style>
  <w:style w:type="character" w:customStyle="1" w:styleId="font21">
    <w:name w:val="font21"/>
    <w:basedOn w:val="a0"/>
    <w:rPr>
      <w:rFonts w:ascii="宋体" w:eastAsia="宋体" w:hAnsi="宋体" w:hint="eastAsia"/>
      <w:color w:val="000000"/>
      <w:sz w:val="21"/>
      <w:szCs w:val="21"/>
      <w:u w:val="none"/>
    </w:rPr>
  </w:style>
  <w:style w:type="character" w:customStyle="1" w:styleId="1CharChar">
    <w:name w:val="样式1 Char Char"/>
    <w:basedOn w:val="a0"/>
    <w:link w:val="10"/>
    <w:rPr>
      <w:rFonts w:ascii="宋体" w:hAnsi="宋体" w:cs="黑体"/>
      <w:b/>
      <w:color w:val="000000"/>
      <w:kern w:val="2"/>
      <w:sz w:val="21"/>
      <w:szCs w:val="21"/>
    </w:rPr>
  </w:style>
  <w:style w:type="character" w:customStyle="1" w:styleId="Char1">
    <w:name w:val="文档结构图 Char1"/>
    <w:basedOn w:val="a0"/>
    <w:link w:val="13"/>
    <w:rPr>
      <w:rFonts w:ascii="宋体"/>
      <w:kern w:val="2"/>
      <w:sz w:val="18"/>
      <w:szCs w:val="18"/>
    </w:rPr>
  </w:style>
  <w:style w:type="character" w:customStyle="1" w:styleId="Char0">
    <w:name w:val="正文首行缩进 Char"/>
    <w:basedOn w:val="aa"/>
    <w:rPr>
      <w:rFonts w:ascii="Calibri" w:hAnsi="Calibri"/>
      <w:kern w:val="2"/>
      <w:sz w:val="21"/>
      <w:szCs w:val="24"/>
    </w:rPr>
  </w:style>
  <w:style w:type="character" w:customStyle="1" w:styleId="Char2">
    <w:name w:val="表格正文 Char"/>
    <w:basedOn w:val="a0"/>
    <w:rPr>
      <w:szCs w:val="22"/>
    </w:rPr>
  </w:style>
  <w:style w:type="character" w:customStyle="1" w:styleId="0CharChar">
    <w:name w:val="0图 Char Char"/>
    <w:basedOn w:val="a0"/>
    <w:link w:val="0"/>
    <w:rPr>
      <w:b/>
      <w:szCs w:val="24"/>
    </w:rPr>
  </w:style>
  <w:style w:type="character" w:customStyle="1" w:styleId="ac">
    <w:name w:val="页脚 字符"/>
    <w:basedOn w:val="a0"/>
    <w:link w:val="ad"/>
    <w:rPr>
      <w:kern w:val="2"/>
      <w:sz w:val="18"/>
    </w:rPr>
  </w:style>
  <w:style w:type="character" w:customStyle="1" w:styleId="HWRS-CharChar">
    <w:name w:val="HWRS- Char Char"/>
    <w:link w:val="HWRS-"/>
    <w:rPr>
      <w:b/>
      <w:color w:val="auto"/>
      <w:sz w:val="24"/>
      <w:szCs w:val="24"/>
    </w:rPr>
  </w:style>
  <w:style w:type="character" w:customStyle="1" w:styleId="Char10">
    <w:name w:val="正文首行缩进 Char1"/>
    <w:basedOn w:val="aa"/>
    <w:link w:val="14"/>
    <w:rPr>
      <w:rFonts w:ascii="Calibri" w:hAnsi="Calibri"/>
      <w:kern w:val="2"/>
      <w:sz w:val="24"/>
      <w:szCs w:val="24"/>
    </w:rPr>
  </w:style>
  <w:style w:type="character" w:customStyle="1" w:styleId="ae">
    <w:name w:val="题注 字符"/>
    <w:basedOn w:val="a0"/>
    <w:link w:val="af"/>
    <w:rPr>
      <w:rFonts w:ascii="Cambria" w:eastAsia="黑体" w:hAnsi="Cambria" w:cs="Times New Roman"/>
      <w:kern w:val="2"/>
    </w:rPr>
  </w:style>
  <w:style w:type="character" w:customStyle="1" w:styleId="10CharChar">
    <w:name w:val="1_0正文 Char Char"/>
    <w:link w:val="100"/>
    <w:rPr>
      <w:rFonts w:ascii="Calibri" w:hAnsi="Calibri"/>
    </w:rPr>
  </w:style>
  <w:style w:type="character" w:customStyle="1" w:styleId="CharChar">
    <w:name w:val="表格正文 Char Char"/>
    <w:basedOn w:val="a0"/>
    <w:link w:val="af0"/>
    <w:rPr>
      <w:color w:val="auto"/>
      <w:szCs w:val="22"/>
    </w:rPr>
  </w:style>
  <w:style w:type="character" w:customStyle="1" w:styleId="30">
    <w:name w:val="标题 3 字符"/>
    <w:basedOn w:val="a0"/>
    <w:link w:val="3"/>
    <w:rPr>
      <w:b/>
      <w:color w:val="000000"/>
      <w:kern w:val="2"/>
      <w:sz w:val="32"/>
      <w:szCs w:val="32"/>
    </w:rPr>
  </w:style>
  <w:style w:type="character" w:customStyle="1" w:styleId="10Char">
    <w:name w:val="1_0正文 Char"/>
    <w:rPr>
      <w:rFonts w:ascii="Calibri" w:hAnsi="Calibri"/>
      <w:kern w:val="0"/>
      <w:sz w:val="20"/>
      <w:szCs w:val="20"/>
    </w:rPr>
  </w:style>
  <w:style w:type="character" w:customStyle="1" w:styleId="Char3">
    <w:name w:val="文档结构图 Char"/>
    <w:basedOn w:val="a0"/>
    <w:rPr>
      <w:rFonts w:ascii="宋体"/>
      <w:kern w:val="2"/>
      <w:sz w:val="18"/>
      <w:szCs w:val="18"/>
    </w:rPr>
  </w:style>
  <w:style w:type="character" w:customStyle="1" w:styleId="af1">
    <w:name w:val="标题 字符"/>
    <w:basedOn w:val="a0"/>
    <w:link w:val="af2"/>
    <w:rPr>
      <w:rFonts w:ascii="Cambria" w:hAnsi="Cambria" w:cs="Times New Roman"/>
      <w:b/>
      <w:kern w:val="2"/>
      <w:sz w:val="32"/>
      <w:szCs w:val="32"/>
    </w:rPr>
  </w:style>
  <w:style w:type="character" w:customStyle="1" w:styleId="0CharChar0">
    <w:name w:val="0表 Char Char"/>
    <w:basedOn w:val="ae"/>
    <w:link w:val="00"/>
    <w:rPr>
      <w:rFonts w:ascii="Cambria" w:eastAsia="黑体" w:hAnsi="Cambria" w:cs="Times New Roman"/>
      <w:b/>
      <w:kern w:val="2"/>
      <w:sz w:val="21"/>
      <w:szCs w:val="21"/>
    </w:rPr>
  </w:style>
  <w:style w:type="character" w:customStyle="1" w:styleId="Char11">
    <w:name w:val="正文缩进 Char1"/>
    <w:basedOn w:val="a0"/>
    <w:link w:val="15"/>
    <w:rPr>
      <w:kern w:val="2"/>
      <w:sz w:val="24"/>
      <w:szCs w:val="24"/>
    </w:rPr>
  </w:style>
  <w:style w:type="character" w:customStyle="1" w:styleId="af3">
    <w:name w:val="页眉 字符"/>
    <w:basedOn w:val="a0"/>
    <w:link w:val="af4"/>
    <w:rPr>
      <w:kern w:val="2"/>
      <w:sz w:val="18"/>
      <w:szCs w:val="18"/>
    </w:rPr>
  </w:style>
  <w:style w:type="character" w:customStyle="1" w:styleId="Char4">
    <w:name w:val="列出段落 Char"/>
    <w:basedOn w:val="a0"/>
    <w:link w:val="16"/>
    <w:rPr>
      <w:szCs w:val="20"/>
    </w:rPr>
  </w:style>
  <w:style w:type="character" w:customStyle="1" w:styleId="def">
    <w:name w:val="def"/>
    <w:basedOn w:val="a0"/>
  </w:style>
  <w:style w:type="character" w:customStyle="1" w:styleId="Char5">
    <w:name w:val="正文 Char"/>
    <w:basedOn w:val="a0"/>
    <w:link w:val="17"/>
    <w:rPr>
      <w:kern w:val="2"/>
      <w:sz w:val="24"/>
      <w:szCs w:val="24"/>
    </w:rPr>
  </w:style>
  <w:style w:type="character" w:customStyle="1" w:styleId="11">
    <w:name w:val="标题 1 字符"/>
    <w:basedOn w:val="a0"/>
    <w:link w:val="1"/>
    <w:rPr>
      <w:b/>
      <w:color w:val="000000"/>
      <w:kern w:val="44"/>
      <w:sz w:val="44"/>
      <w:szCs w:val="44"/>
    </w:rPr>
  </w:style>
  <w:style w:type="paragraph" w:styleId="a9">
    <w:name w:val="Subtitle"/>
    <w:basedOn w:val="a"/>
    <w:next w:val="a"/>
    <w:link w:val="a8"/>
    <w:qFormat/>
    <w:pPr>
      <w:spacing w:before="240" w:after="60" w:line="312" w:lineRule="auto"/>
      <w:jc w:val="center"/>
      <w:outlineLvl w:val="1"/>
    </w:pPr>
    <w:rPr>
      <w:rFonts w:ascii="Cambria" w:hAnsi="Cambria"/>
      <w:b/>
      <w:kern w:val="28"/>
      <w:sz w:val="32"/>
      <w:szCs w:val="32"/>
    </w:rPr>
  </w:style>
  <w:style w:type="paragraph" w:styleId="a7">
    <w:name w:val="annotation text"/>
    <w:basedOn w:val="a"/>
    <w:link w:val="a6"/>
    <w:pPr>
      <w:jc w:val="left"/>
    </w:pPr>
    <w:rPr>
      <w:kern w:val="0"/>
      <w:sz w:val="20"/>
      <w:lang w:val="x-none" w:eastAsia="x-none"/>
    </w:rPr>
  </w:style>
  <w:style w:type="paragraph" w:styleId="TOC1">
    <w:name w:val="toc 1"/>
    <w:basedOn w:val="a"/>
    <w:next w:val="a"/>
    <w:uiPriority w:val="39"/>
    <w:pPr>
      <w:jc w:val="center"/>
    </w:pPr>
    <w:rPr>
      <w:b/>
      <w:szCs w:val="44"/>
    </w:rPr>
  </w:style>
  <w:style w:type="paragraph" w:styleId="TOC3">
    <w:name w:val="toc 3"/>
    <w:basedOn w:val="a"/>
    <w:next w:val="a"/>
    <w:pPr>
      <w:ind w:leftChars="400" w:left="840"/>
    </w:pPr>
  </w:style>
  <w:style w:type="paragraph" w:styleId="af">
    <w:name w:val="caption"/>
    <w:basedOn w:val="a"/>
    <w:next w:val="a"/>
    <w:link w:val="ae"/>
    <w:qFormat/>
    <w:rPr>
      <w:rFonts w:ascii="Cambria" w:eastAsia="黑体" w:hAnsi="Cambria"/>
    </w:rPr>
  </w:style>
  <w:style w:type="paragraph" w:styleId="af5">
    <w:name w:val="Balloon Text"/>
    <w:basedOn w:val="a"/>
    <w:rPr>
      <w:sz w:val="18"/>
      <w:szCs w:val="18"/>
    </w:rPr>
  </w:style>
  <w:style w:type="paragraph" w:styleId="TOC2">
    <w:name w:val="toc 2"/>
    <w:basedOn w:val="a"/>
    <w:next w:val="a"/>
    <w:uiPriority w:val="39"/>
  </w:style>
  <w:style w:type="paragraph" w:styleId="TOC4">
    <w:name w:val="toc 4"/>
    <w:basedOn w:val="a"/>
    <w:next w:val="a"/>
    <w:pPr>
      <w:ind w:leftChars="600" w:left="1260"/>
    </w:pPr>
    <w:rPr>
      <w:rFonts w:ascii="Calibri" w:hAnsi="Calibri"/>
      <w:szCs w:val="22"/>
    </w:rPr>
  </w:style>
  <w:style w:type="paragraph" w:styleId="af4">
    <w:name w:val="header"/>
    <w:basedOn w:val="a"/>
    <w:link w:val="af3"/>
    <w:pPr>
      <w:pBdr>
        <w:bottom w:val="single" w:sz="6" w:space="1" w:color="auto"/>
      </w:pBdr>
      <w:snapToGrid w:val="0"/>
      <w:jc w:val="center"/>
    </w:pPr>
    <w:rPr>
      <w:sz w:val="18"/>
      <w:szCs w:val="18"/>
    </w:rPr>
  </w:style>
  <w:style w:type="paragraph" w:styleId="af6">
    <w:name w:val="Date"/>
    <w:basedOn w:val="a"/>
    <w:next w:val="a"/>
    <w:rPr>
      <w:sz w:val="28"/>
      <w:szCs w:val="20"/>
    </w:rPr>
  </w:style>
  <w:style w:type="paragraph" w:styleId="ab">
    <w:name w:val="Body Text"/>
    <w:basedOn w:val="a"/>
    <w:link w:val="aa"/>
    <w:pPr>
      <w:spacing w:after="120"/>
    </w:pPr>
    <w:rPr>
      <w:rFonts w:ascii="Calibri" w:hAnsi="Calibri"/>
      <w:sz w:val="21"/>
      <w:szCs w:val="22"/>
    </w:rPr>
  </w:style>
  <w:style w:type="paragraph" w:styleId="af7">
    <w:name w:val="Normal Indent"/>
    <w:basedOn w:val="a"/>
    <w:pPr>
      <w:spacing w:line="360" w:lineRule="auto"/>
      <w:ind w:firstLine="420"/>
    </w:pPr>
    <w:rPr>
      <w:szCs w:val="20"/>
    </w:rPr>
  </w:style>
  <w:style w:type="paragraph" w:styleId="af2">
    <w:name w:val="Title"/>
    <w:basedOn w:val="a"/>
    <w:next w:val="a"/>
    <w:link w:val="af1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d">
    <w:name w:val="footer"/>
    <w:basedOn w:val="a"/>
    <w:link w:val="ac"/>
    <w:pPr>
      <w:snapToGrid w:val="0"/>
      <w:jc w:val="left"/>
    </w:pPr>
    <w:rPr>
      <w:sz w:val="18"/>
    </w:rPr>
  </w:style>
  <w:style w:type="paragraph" w:customStyle="1" w:styleId="af0">
    <w:name w:val="表格正文"/>
    <w:basedOn w:val="a"/>
    <w:link w:val="CharChar"/>
    <w:pPr>
      <w:spacing w:line="360" w:lineRule="auto"/>
      <w:jc w:val="center"/>
    </w:pPr>
    <w:rPr>
      <w:szCs w:val="22"/>
    </w:rPr>
  </w:style>
  <w:style w:type="paragraph" w:customStyle="1" w:styleId="Style4">
    <w:name w:val="_Style 4"/>
    <w:basedOn w:val="a"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0">
    <w:name w:val="0图"/>
    <w:basedOn w:val="a"/>
    <w:link w:val="0CharChar"/>
    <w:pPr>
      <w:spacing w:line="360" w:lineRule="auto"/>
      <w:jc w:val="center"/>
    </w:pPr>
    <w:rPr>
      <w:b/>
    </w:rPr>
  </w:style>
  <w:style w:type="paragraph" w:customStyle="1" w:styleId="18">
    <w:name w:val="无间隔1"/>
    <w:pPr>
      <w:widowControl w:val="0"/>
      <w:jc w:val="both"/>
    </w:pPr>
    <w:rPr>
      <w:color w:val="000000"/>
      <w:kern w:val="2"/>
      <w:sz w:val="21"/>
      <w:szCs w:val="24"/>
    </w:rPr>
  </w:style>
  <w:style w:type="paragraph" w:customStyle="1" w:styleId="12">
    <w:name w:val="批注主题1"/>
    <w:basedOn w:val="a7"/>
    <w:next w:val="a7"/>
    <w:link w:val="Char"/>
    <w:rPr>
      <w:b/>
    </w:rPr>
  </w:style>
  <w:style w:type="paragraph" w:customStyle="1" w:styleId="TOC10">
    <w:name w:val="TOC 标题1"/>
    <w:basedOn w:val="1"/>
    <w:next w:val="a"/>
    <w:pPr>
      <w:widowControl/>
      <w:spacing w:before="48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21">
    <w:name w:val="列出段落2"/>
    <w:basedOn w:val="a"/>
    <w:pPr>
      <w:ind w:firstLineChars="200" w:firstLine="420"/>
    </w:pPr>
    <w:rPr>
      <w:szCs w:val="20"/>
    </w:rPr>
  </w:style>
  <w:style w:type="paragraph" w:customStyle="1" w:styleId="19">
    <w:name w:val="列出段落1"/>
    <w:basedOn w:val="a"/>
    <w:pPr>
      <w:ind w:firstLineChars="200" w:firstLine="420"/>
    </w:pPr>
    <w:rPr>
      <w:rFonts w:ascii="Calibri" w:hAnsi="Calibri"/>
      <w:sz w:val="21"/>
      <w:szCs w:val="22"/>
    </w:rPr>
  </w:style>
  <w:style w:type="paragraph" w:customStyle="1" w:styleId="2TimesNewRoman">
    <w:name w:val="样式 标题 2 + Times New Roman 小四"/>
    <w:basedOn w:val="2"/>
    <w:pPr>
      <w:spacing w:beforeLines="50" w:after="0" w:line="240" w:lineRule="auto"/>
    </w:pPr>
    <w:rPr>
      <w:rFonts w:ascii="Times New Roman" w:hAnsi="Times New Roman"/>
      <w:sz w:val="24"/>
    </w:rPr>
  </w:style>
  <w:style w:type="paragraph" w:customStyle="1" w:styleId="00">
    <w:name w:val="0表"/>
    <w:basedOn w:val="af"/>
    <w:link w:val="0CharChar0"/>
    <w:pPr>
      <w:keepNext/>
      <w:spacing w:line="360" w:lineRule="auto"/>
    </w:pPr>
    <w:rPr>
      <w:b/>
      <w:sz w:val="21"/>
      <w:szCs w:val="21"/>
    </w:rPr>
  </w:style>
  <w:style w:type="paragraph" w:customStyle="1" w:styleId="Char6">
    <w:name w:val="Char"/>
    <w:basedOn w:val="a"/>
    <w:pPr>
      <w:adjustRightInd w:val="0"/>
      <w:spacing w:line="360" w:lineRule="auto"/>
    </w:pPr>
    <w:rPr>
      <w:kern w:val="0"/>
      <w:szCs w:val="20"/>
    </w:rPr>
  </w:style>
  <w:style w:type="paragraph" w:customStyle="1" w:styleId="17">
    <w:name w:val="正文1"/>
    <w:basedOn w:val="a"/>
    <w:link w:val="Char5"/>
    <w:pPr>
      <w:spacing w:line="400" w:lineRule="atLeast"/>
      <w:ind w:firstLineChars="200" w:firstLine="480"/>
    </w:pPr>
  </w:style>
  <w:style w:type="paragraph" w:customStyle="1" w:styleId="14">
    <w:name w:val="正文首行缩进1"/>
    <w:basedOn w:val="ab"/>
    <w:link w:val="Char10"/>
    <w:pPr>
      <w:ind w:firstLineChars="100" w:firstLine="420"/>
    </w:pPr>
    <w:rPr>
      <w:rFonts w:ascii="Times New Roman" w:hAnsi="Times New Roman"/>
      <w:color w:val="000000"/>
      <w:szCs w:val="24"/>
    </w:rPr>
  </w:style>
  <w:style w:type="paragraph" w:customStyle="1" w:styleId="115678">
    <w:name w:val="样式 标题 1 + 四号 段前: 15.6 磅 段后: 7.8 磅"/>
    <w:basedOn w:val="1"/>
    <w:pPr>
      <w:spacing w:beforeLines="100" w:afterLines="100"/>
    </w:pPr>
    <w:rPr>
      <w:rFonts w:cs="宋体"/>
      <w:sz w:val="28"/>
      <w:szCs w:val="20"/>
    </w:rPr>
  </w:style>
  <w:style w:type="paragraph" w:customStyle="1" w:styleId="10">
    <w:name w:val="样式1"/>
    <w:basedOn w:val="2"/>
    <w:link w:val="1CharChar"/>
    <w:pPr>
      <w:numPr>
        <w:numId w:val="2"/>
      </w:numPr>
      <w:tabs>
        <w:tab w:val="left" w:pos="0"/>
      </w:tabs>
      <w:spacing w:before="0" w:after="0" w:line="300" w:lineRule="auto"/>
      <w:jc w:val="left"/>
    </w:pPr>
    <w:rPr>
      <w:rFonts w:ascii="宋体" w:hAnsi="宋体" w:cs="黑体"/>
      <w:sz w:val="21"/>
      <w:szCs w:val="21"/>
    </w:rPr>
  </w:style>
  <w:style w:type="paragraph" w:customStyle="1" w:styleId="15">
    <w:name w:val="正文缩进1"/>
    <w:basedOn w:val="a"/>
    <w:link w:val="Char11"/>
    <w:pPr>
      <w:widowControl/>
      <w:spacing w:line="360" w:lineRule="auto"/>
      <w:ind w:firstLine="420"/>
      <w:jc w:val="left"/>
    </w:pPr>
  </w:style>
  <w:style w:type="paragraph" w:customStyle="1" w:styleId="31">
    <w:name w:val="列出段落3"/>
    <w:basedOn w:val="a"/>
    <w:pPr>
      <w:ind w:firstLineChars="200" w:firstLine="420"/>
    </w:pPr>
    <w:rPr>
      <w:rFonts w:ascii="Calibri" w:hAnsi="Calibri"/>
      <w:szCs w:val="22"/>
    </w:rPr>
  </w:style>
  <w:style w:type="paragraph" w:customStyle="1" w:styleId="16">
    <w:name w:val="列出段落1"/>
    <w:basedOn w:val="a"/>
    <w:link w:val="Char4"/>
    <w:pPr>
      <w:ind w:firstLineChars="200" w:firstLine="420"/>
    </w:pPr>
    <w:rPr>
      <w:szCs w:val="20"/>
    </w:rPr>
  </w:style>
  <w:style w:type="paragraph" w:customStyle="1" w:styleId="CharCharCharCharCharCharCharCharCharChar">
    <w:name w:val="Char Char Char Char Char Char Char Char Char Char"/>
    <w:basedOn w:val="a"/>
    <w:rPr>
      <w:szCs w:val="21"/>
    </w:rPr>
  </w:style>
  <w:style w:type="paragraph" w:customStyle="1" w:styleId="af8">
    <w:name w:val="缩进"/>
    <w:basedOn w:val="a"/>
    <w:pPr>
      <w:spacing w:line="360" w:lineRule="auto"/>
      <w:ind w:firstLineChars="200" w:firstLine="200"/>
    </w:pPr>
    <w:rPr>
      <w:szCs w:val="20"/>
    </w:rPr>
  </w:style>
  <w:style w:type="paragraph" w:customStyle="1" w:styleId="1a">
    <w:name w:val="修订1"/>
    <w:rPr>
      <w:color w:val="000000"/>
      <w:kern w:val="2"/>
      <w:sz w:val="21"/>
      <w:szCs w:val="24"/>
    </w:rPr>
  </w:style>
  <w:style w:type="paragraph" w:customStyle="1" w:styleId="13">
    <w:name w:val="文档结构图1"/>
    <w:basedOn w:val="a"/>
    <w:link w:val="Char1"/>
    <w:rPr>
      <w:rFonts w:ascii="宋体"/>
      <w:sz w:val="18"/>
      <w:szCs w:val="18"/>
    </w:rPr>
  </w:style>
  <w:style w:type="paragraph" w:customStyle="1" w:styleId="100">
    <w:name w:val="1_0正文"/>
    <w:basedOn w:val="a"/>
    <w:link w:val="10CharChar"/>
    <w:pPr>
      <w:spacing w:line="300" w:lineRule="auto"/>
    </w:pPr>
    <w:rPr>
      <w:rFonts w:ascii="Calibri" w:hAnsi="Calibri"/>
      <w:kern w:val="0"/>
      <w:sz w:val="20"/>
      <w:szCs w:val="20"/>
      <w:lang w:val="x-none" w:eastAsia="x-none"/>
    </w:rPr>
  </w:style>
  <w:style w:type="paragraph" w:customStyle="1" w:styleId="1b">
    <w:name w:val="图表目录1"/>
    <w:basedOn w:val="a"/>
    <w:next w:val="a"/>
    <w:pPr>
      <w:ind w:leftChars="200" w:left="200" w:hangingChars="200" w:hanging="200"/>
    </w:pPr>
  </w:style>
  <w:style w:type="paragraph" w:customStyle="1" w:styleId="11560">
    <w:name w:val="样式 标题 1 + 四号 段前: 15.6 磅 段后: 0 磅 行距: 单倍行距"/>
    <w:basedOn w:val="1"/>
    <w:pPr>
      <w:spacing w:beforeLines="100" w:afterLines="50"/>
    </w:pPr>
    <w:rPr>
      <w:rFonts w:cs="宋体"/>
      <w:sz w:val="28"/>
      <w:szCs w:val="20"/>
    </w:rPr>
  </w:style>
  <w:style w:type="paragraph" w:customStyle="1" w:styleId="HWRS-">
    <w:name w:val="HWRS-"/>
    <w:basedOn w:val="af"/>
    <w:link w:val="HWRS-CharChar"/>
    <w:pPr>
      <w:keepNext/>
      <w:spacing w:line="400" w:lineRule="exact"/>
    </w:pPr>
    <w:rPr>
      <w:rFonts w:ascii="Times New Roman" w:eastAsia="宋体" w:hAnsi="Times New Roman"/>
      <w:b/>
      <w:kern w:val="0"/>
      <w:lang w:val="x-none" w:eastAsia="x-none"/>
    </w:rPr>
  </w:style>
  <w:style w:type="paragraph" w:customStyle="1" w:styleId="110">
    <w:name w:val="列出段落11"/>
    <w:basedOn w:val="a"/>
    <w:pPr>
      <w:spacing w:line="360" w:lineRule="auto"/>
      <w:ind w:firstLineChars="200" w:firstLine="420"/>
    </w:pPr>
    <w:rPr>
      <w:szCs w:val="20"/>
    </w:rPr>
  </w:style>
  <w:style w:type="paragraph" w:customStyle="1" w:styleId="p0">
    <w:name w:val="p0"/>
    <w:basedOn w:val="a"/>
    <w:pPr>
      <w:widowControl/>
    </w:pPr>
    <w:rPr>
      <w:rFonts w:ascii="Calibri" w:hAnsi="Calibri" w:cs="宋体"/>
      <w:kern w:val="0"/>
      <w:szCs w:val="21"/>
    </w:rPr>
  </w:style>
  <w:style w:type="paragraph" w:customStyle="1" w:styleId="Char12">
    <w:name w:val="Char1"/>
    <w:basedOn w:val="a"/>
  </w:style>
  <w:style w:type="paragraph" w:customStyle="1" w:styleId="115601">
    <w:name w:val="样式 标题 1 + 四号 段前: 15.6 磅 段后: 0 磅 行距: 单倍行距1"/>
    <w:basedOn w:val="1"/>
    <w:rPr>
      <w:rFonts w:cs="宋体"/>
      <w:sz w:val="28"/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table" w:styleId="af9">
    <w:name w:val="Table Grid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a">
    <w:name w:val="Document Map"/>
    <w:basedOn w:val="a"/>
    <w:link w:val="afb"/>
    <w:rsid w:val="00BA4A93"/>
    <w:rPr>
      <w:rFonts w:ascii="宋体"/>
      <w:sz w:val="18"/>
      <w:szCs w:val="18"/>
    </w:rPr>
  </w:style>
  <w:style w:type="character" w:customStyle="1" w:styleId="afb">
    <w:name w:val="文档结构图 字符"/>
    <w:basedOn w:val="a0"/>
    <w:link w:val="afa"/>
    <w:rsid w:val="00BA4A93"/>
    <w:rPr>
      <w:rFonts w:ascii="宋体"/>
      <w:kern w:val="2"/>
      <w:sz w:val="18"/>
      <w:szCs w:val="18"/>
    </w:rPr>
  </w:style>
  <w:style w:type="paragraph" w:styleId="afc">
    <w:name w:val="table of figures"/>
    <w:basedOn w:val="a"/>
    <w:next w:val="a"/>
    <w:uiPriority w:val="99"/>
    <w:rsid w:val="007F7C48"/>
    <w:pPr>
      <w:ind w:leftChars="200" w:left="200" w:hangingChars="200" w:hanging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6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347DE-8B3C-4A8E-89A3-5631B0C8B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268</Words>
  <Characters>1530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/>
  <LinksUpToDate>false</LinksUpToDate>
  <CharactersWithSpaces>1795</CharactersWithSpaces>
  <SharedDoc>false</SharedDoc>
  <HLinks>
    <vt:vector size="84" baseType="variant">
      <vt:variant>
        <vt:i4>1048638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_Toc477786511</vt:lpwstr>
      </vt:variant>
      <vt:variant>
        <vt:i4>1048638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_Toc477786510</vt:lpwstr>
      </vt:variant>
      <vt:variant>
        <vt:i4>1114174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_Toc477786509</vt:lpwstr>
      </vt:variant>
      <vt:variant>
        <vt:i4>1114174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_Toc477786508</vt:lpwstr>
      </vt:variant>
      <vt:variant>
        <vt:i4>1114174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_Toc477786507</vt:lpwstr>
      </vt:variant>
      <vt:variant>
        <vt:i4>1114174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_Toc477786506</vt:lpwstr>
      </vt:variant>
      <vt:variant>
        <vt:i4>1114174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_Toc477786505</vt:lpwstr>
      </vt:variant>
      <vt:variant>
        <vt:i4>1114174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_Toc477786504</vt:lpwstr>
      </vt:variant>
      <vt:variant>
        <vt:i4>1114174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_Toc477786503</vt:lpwstr>
      </vt:variant>
      <vt:variant>
        <vt:i4>1114174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_Toc477786502</vt:lpwstr>
      </vt:variant>
      <vt:variant>
        <vt:i4>1114174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_Toc477786501</vt:lpwstr>
      </vt:variant>
      <vt:variant>
        <vt:i4>1114174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_Toc477786500</vt:lpwstr>
      </vt:variant>
      <vt:variant>
        <vt:i4>1572927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_Toc477786499</vt:lpwstr>
      </vt:variant>
      <vt:variant>
        <vt:i4>1572927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_Toc477786498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 件 目 录</dc:title>
  <dc:subject/>
  <dc:creator>Wang</dc:creator>
  <cp:keywords/>
  <dc:description/>
  <cp:lastModifiedBy>赵 程伟</cp:lastModifiedBy>
  <cp:revision>22</cp:revision>
  <cp:lastPrinted>2016-07-29T02:21:00Z</cp:lastPrinted>
  <dcterms:created xsi:type="dcterms:W3CDTF">2017-03-28T00:55:00Z</dcterms:created>
  <dcterms:modified xsi:type="dcterms:W3CDTF">2019-10-22T07:19:00Z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